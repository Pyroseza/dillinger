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W w:w="0" w:type="auto"/>
        <w:tblInd w:w="8" w:type="dxa"/>
        <w:tblLayout w:type="fixed"/>
        <w:tblLook w:val="0000" w:firstRow="0" w:lastRow="0" w:firstColumn="0" w:lastColumn="0" w:noHBand="0" w:noVBand="0"/>
      </w:tblPr>
      <w:tblGrid>
        <w:gridCol w:w="2794"/>
        <w:gridCol w:w="6378"/>
      </w:tblGrid>
      <w:tr w:rsidR="009B783D" w:rsidRPr="00D75C57" w:rsidTr="008B63F8">
        <w:tc>
          <w:tcPr>
            <w:tcW w:w="2794" w:type="dxa"/>
          </w:tcPr>
          <w:p w:rsidR="00072F48" w:rsidRPr="00D75C57" w:rsidRDefault="00165D7B" w:rsidP="00072F48">
            <w:pPr>
              <w:spacing w:after="60"/>
              <w:outlineLvl w:val="1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14 Milford Court</w:t>
            </w:r>
          </w:p>
          <w:p w:rsidR="00072F48" w:rsidRPr="00D75C57" w:rsidRDefault="00165D7B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cs="Arial"/>
                <w:color w:val="000000"/>
                <w:sz w:val="22"/>
                <w:szCs w:val="22"/>
                <w:lang w:val="en-GB"/>
              </w:rPr>
              <w:t>Milford Street</w:t>
            </w:r>
            <w:r w:rsidR="00072F48"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.</w:t>
            </w:r>
          </w:p>
          <w:p w:rsidR="00072F48" w:rsidRPr="00D75C57" w:rsidRDefault="00072F48" w:rsidP="00072F48">
            <w:pPr>
              <w:tabs>
                <w:tab w:val="center" w:pos="4513"/>
                <w:tab w:val="right" w:pos="9026"/>
              </w:tabs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HD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1</w:t>
            </w: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 xml:space="preserve"> </w:t>
            </w:r>
            <w:r w:rsidR="00165D7B">
              <w:rPr>
                <w:rFonts w:cs="Arial"/>
                <w:color w:val="000000"/>
                <w:sz w:val="22"/>
                <w:szCs w:val="22"/>
                <w:lang w:val="en-GB"/>
              </w:rPr>
              <w:t>3DY</w:t>
            </w:r>
          </w:p>
          <w:p w:rsidR="009B783D" w:rsidRPr="00D75C57" w:rsidRDefault="00072F48" w:rsidP="00072F48">
            <w:pPr>
              <w:pStyle w:val="Header"/>
              <w:rPr>
                <w:rFonts w:cs="Arial"/>
                <w:color w:val="000000"/>
                <w:sz w:val="22"/>
                <w:szCs w:val="22"/>
                <w:lang w:val="en-GB"/>
              </w:rPr>
            </w:pPr>
            <w:r w:rsidRPr="00D75C57">
              <w:rPr>
                <w:rFonts w:cs="Arial"/>
                <w:color w:val="000000"/>
                <w:sz w:val="22"/>
                <w:szCs w:val="22"/>
                <w:lang w:val="en-GB"/>
              </w:rPr>
              <w:t>HUDDERSFIELD</w:t>
            </w:r>
          </w:p>
        </w:tc>
        <w:tc>
          <w:tcPr>
            <w:tcW w:w="6378" w:type="dxa"/>
          </w:tcPr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 xml:space="preserve">Phone: </w:t>
            </w:r>
            <w:r w:rsidR="008B63F8" w:rsidRPr="00D75C57">
              <w:rPr>
                <w:rFonts w:cs="Arial"/>
                <w:color w:val="000000"/>
                <w:sz w:val="22"/>
                <w:szCs w:val="22"/>
              </w:rPr>
              <w:t xml:space="preserve">+447459136287 ; </w:t>
            </w:r>
            <w:r w:rsidR="00AC1589" w:rsidRPr="00D75C57">
              <w:rPr>
                <w:rFonts w:cs="Arial"/>
                <w:color w:val="000000"/>
                <w:sz w:val="22"/>
                <w:szCs w:val="22"/>
              </w:rPr>
              <w:t>+2348093010907</w:t>
            </w:r>
          </w:p>
          <w:p w:rsidR="009B783D" w:rsidRPr="00D75C57" w:rsidRDefault="009B783D">
            <w:pPr>
              <w:pStyle w:val="Objective"/>
              <w:rPr>
                <w:rFonts w:cs="Arial"/>
                <w:color w:val="000000"/>
                <w:sz w:val="22"/>
                <w:szCs w:val="22"/>
              </w:rPr>
            </w:pPr>
            <w:r w:rsidRPr="00D75C57">
              <w:rPr>
                <w:rFonts w:cs="Arial"/>
                <w:color w:val="000000"/>
                <w:sz w:val="22"/>
                <w:szCs w:val="22"/>
              </w:rPr>
              <w:t>E-mail: john.alamina@theiet.org</w:t>
            </w:r>
          </w:p>
        </w:tc>
      </w:tr>
    </w:tbl>
    <w:p w:rsidR="009B783D" w:rsidRPr="00D75C57" w:rsidRDefault="009B783D">
      <w:pPr>
        <w:pStyle w:val="Subtitle"/>
        <w:rPr>
          <w:rFonts w:ascii="Monotype Corsiva" w:hAnsi="Monotype Corsiva" w:cs="Arial"/>
          <w:b/>
          <w:color w:val="000000"/>
          <w:sz w:val="40"/>
          <w:szCs w:val="40"/>
          <w:lang w:val="en-GB"/>
        </w:rPr>
      </w:pPr>
      <w:r w:rsidRPr="00D75C57">
        <w:rPr>
          <w:rFonts w:ascii="Monotype Corsiva" w:hAnsi="Monotype Corsiva" w:cs="Arial"/>
          <w:b/>
          <w:color w:val="000000"/>
          <w:sz w:val="40"/>
          <w:szCs w:val="40"/>
          <w:lang w:val="en-GB"/>
        </w:rPr>
        <w:t>Iyalla John Alamina</w:t>
      </w:r>
      <w:r w:rsidR="00C518BE" w:rsidRPr="00D75C57">
        <w:rPr>
          <w:rFonts w:ascii="Calibri" w:hAnsi="Calibri" w:cs="Arial"/>
          <w:b/>
          <w:color w:val="000000"/>
          <w:sz w:val="32"/>
          <w:szCs w:val="32"/>
          <w:lang w:val="en-GB"/>
        </w:rPr>
        <w:t>, MIET</w:t>
      </w:r>
    </w:p>
    <w:p w:rsidR="009B783D" w:rsidRPr="00D75C57" w:rsidRDefault="009B783D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9B783D" w:rsidRPr="00D75C57" w:rsidTr="002713B1">
        <w:tc>
          <w:tcPr>
            <w:tcW w:w="1720" w:type="dxa"/>
          </w:tcPr>
          <w:p w:rsidR="009B783D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Career Objective</w:t>
            </w:r>
          </w:p>
          <w:p w:rsidR="00996930" w:rsidRDefault="00996930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</w:p>
          <w:p w:rsidR="00996930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Core</w:t>
            </w:r>
          </w:p>
          <w:p w:rsidR="00996930" w:rsidRPr="00D75C57" w:rsidRDefault="00996930" w:rsidP="00996930">
            <w:pPr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Technologies</w:t>
            </w:r>
          </w:p>
        </w:tc>
        <w:tc>
          <w:tcPr>
            <w:tcW w:w="8190" w:type="dxa"/>
          </w:tcPr>
          <w:p w:rsidR="00996930" w:rsidRDefault="000F2095" w:rsidP="00427D89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Looking </w:t>
            </w:r>
            <w:r w:rsidR="00D35270">
              <w:rPr>
                <w:rFonts w:cs="Arial"/>
                <w:color w:val="000000"/>
                <w:lang w:val="en-GB"/>
              </w:rPr>
              <w:t xml:space="preserve">out </w:t>
            </w:r>
            <w:r w:rsidRPr="00D75C57">
              <w:rPr>
                <w:rFonts w:cs="Arial"/>
                <w:color w:val="000000"/>
                <w:lang w:val="en-GB"/>
              </w:rPr>
              <w:t>for</w:t>
            </w:r>
            <w:r w:rsidR="00D35270">
              <w:rPr>
                <w:rFonts w:cs="Arial"/>
                <w:color w:val="000000"/>
                <w:lang w:val="en-GB"/>
              </w:rPr>
              <w:t xml:space="preserve"> a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role </w:t>
            </w:r>
            <w:r w:rsidRPr="00D75C57">
              <w:rPr>
                <w:rFonts w:cs="Arial"/>
                <w:color w:val="000000"/>
                <w:lang w:val="en-GB"/>
              </w:rPr>
              <w:t xml:space="preserve">as a </w:t>
            </w:r>
            <w:r w:rsidR="00996930">
              <w:rPr>
                <w:rFonts w:cs="Arial"/>
                <w:color w:val="000000"/>
                <w:lang w:val="en-GB"/>
              </w:rPr>
              <w:t xml:space="preserve">Mid/Senior </w:t>
            </w:r>
            <w:r w:rsidR="008C5C12">
              <w:rPr>
                <w:rFonts w:cs="Arial"/>
                <w:color w:val="000000"/>
                <w:lang w:val="en-GB"/>
              </w:rPr>
              <w:t xml:space="preserve">Software </w:t>
            </w:r>
            <w:r w:rsidR="00D554F7" w:rsidRPr="00D75C57">
              <w:rPr>
                <w:rFonts w:cs="Arial"/>
                <w:color w:val="000000"/>
                <w:lang w:val="en-GB"/>
              </w:rPr>
              <w:t>Systems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554F7" w:rsidRPr="00D75C57">
              <w:rPr>
                <w:rFonts w:cs="Arial"/>
                <w:color w:val="000000"/>
                <w:lang w:val="en-GB"/>
              </w:rPr>
              <w:t>Developer</w:t>
            </w:r>
            <w:r w:rsidR="00DA7018">
              <w:rPr>
                <w:rFonts w:cs="Arial"/>
                <w:color w:val="000000"/>
                <w:lang w:val="en-GB"/>
              </w:rPr>
              <w:t>/Software Architect/Integrations Expert</w:t>
            </w:r>
            <w:r w:rsidR="00996930">
              <w:rPr>
                <w:rFonts w:cs="Arial"/>
                <w:color w:val="000000"/>
                <w:lang w:val="en-GB"/>
              </w:rPr>
              <w:t>/Machine Learning engineer/Data Scientist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  <w:r w:rsidR="00996930">
              <w:rPr>
                <w:rFonts w:cs="Arial"/>
                <w:color w:val="000000"/>
                <w:lang w:val="en-GB"/>
              </w:rPr>
              <w:t xml:space="preserve"> Current Job Role interests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include</w:t>
            </w:r>
            <w:r w:rsidR="00427D89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>Solution Architect, System Integration</w:t>
            </w:r>
            <w:r w:rsidR="00996930">
              <w:rPr>
                <w:rFonts w:cs="Arial"/>
                <w:color w:val="000000"/>
                <w:lang w:val="en-GB"/>
              </w:rPr>
              <w:t xml:space="preserve"> Expert</w:t>
            </w:r>
            <w:r w:rsidR="00DA7018">
              <w:rPr>
                <w:rFonts w:cs="Arial"/>
                <w:color w:val="000000"/>
                <w:lang w:val="en-GB"/>
              </w:rPr>
              <w:t xml:space="preserve">, </w:t>
            </w:r>
            <w:r w:rsidR="00996930">
              <w:rPr>
                <w:rFonts w:cs="Arial"/>
                <w:color w:val="000000"/>
                <w:lang w:val="en-GB"/>
              </w:rPr>
              <w:t>Web Solutions Architec</w:t>
            </w:r>
            <w:r w:rsidR="00427D89">
              <w:rPr>
                <w:rFonts w:cs="Arial"/>
                <w:color w:val="000000"/>
                <w:lang w:val="en-GB"/>
              </w:rPr>
              <w:t>t,</w:t>
            </w:r>
            <w:r w:rsidR="00996930">
              <w:rPr>
                <w:rFonts w:cs="Arial"/>
                <w:color w:val="000000"/>
                <w:lang w:val="en-GB"/>
              </w:rPr>
              <w:t xml:space="preserve"> Senior Software Engineer, Software Project Manager.</w:t>
            </w:r>
          </w:p>
          <w:p w:rsidR="009B783D" w:rsidRPr="00D75C57" w:rsidRDefault="00C15576" w:rsidP="00EF0452">
            <w:pPr>
              <w:spacing w:before="120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Flutter, Rust, </w:t>
            </w:r>
            <w:r w:rsidR="00A4581B">
              <w:rPr>
                <w:rFonts w:cs="Arial"/>
                <w:color w:val="000000"/>
                <w:lang w:val="en-GB"/>
              </w:rPr>
              <w:t xml:space="preserve">ASP.NET Core, MVC, </w:t>
            </w:r>
            <w:r w:rsidR="00996930">
              <w:rPr>
                <w:rFonts w:cs="Arial"/>
                <w:color w:val="000000"/>
                <w:lang w:val="en-GB"/>
              </w:rPr>
              <w:t xml:space="preserve">ASP.Net Core </w:t>
            </w:r>
            <w:r w:rsidR="00A4581B">
              <w:rPr>
                <w:rFonts w:cs="Arial"/>
                <w:color w:val="000000"/>
                <w:lang w:val="en-GB"/>
              </w:rPr>
              <w:t>Web API,</w:t>
            </w:r>
            <w:r w:rsidR="00996930">
              <w:rPr>
                <w:rFonts w:cs="Arial"/>
                <w:color w:val="000000"/>
                <w:lang w:val="en-GB"/>
              </w:rPr>
              <w:t xml:space="preserve"> ASP.NET Web Forms, Blazor.NET</w:t>
            </w:r>
            <w:r w:rsidR="00A4581B">
              <w:rPr>
                <w:rFonts w:cs="Arial"/>
                <w:color w:val="000000"/>
                <w:lang w:val="en-GB"/>
              </w:rPr>
              <w:t xml:space="preserve"> </w:t>
            </w:r>
            <w:r w:rsidR="0094610E">
              <w:rPr>
                <w:rFonts w:cs="Arial"/>
                <w:color w:val="000000"/>
                <w:lang w:val="en-GB"/>
              </w:rPr>
              <w:t xml:space="preserve">Front End </w:t>
            </w:r>
            <w:r w:rsidR="00996930">
              <w:rPr>
                <w:rFonts w:cs="Arial"/>
                <w:color w:val="000000"/>
                <w:lang w:val="en-GB"/>
              </w:rPr>
              <w:t xml:space="preserve">C# Development.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Frameworks including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, </w:t>
            </w:r>
            <w:r w:rsidR="0094610E">
              <w:rPr>
                <w:rFonts w:cs="Arial"/>
                <w:color w:val="000000"/>
                <w:lang w:val="en-GB"/>
              </w:rPr>
              <w:t xml:space="preserve">Angular </w:t>
            </w:r>
            <w:r w:rsidR="00EF0452">
              <w:rPr>
                <w:rFonts w:cs="Arial"/>
                <w:color w:val="000000"/>
                <w:lang w:val="en-GB"/>
              </w:rPr>
              <w:t>6</w:t>
            </w:r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 &amp; </w:t>
            </w:r>
            <w:proofErr w:type="spellStart"/>
            <w:r w:rsidR="0094610E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="0094610E">
              <w:rPr>
                <w:rFonts w:cs="Arial"/>
                <w:color w:val="000000"/>
                <w:lang w:val="en-GB"/>
              </w:rPr>
              <w:t xml:space="preserve">, </w:t>
            </w:r>
            <w:r w:rsidR="00427D89">
              <w:rPr>
                <w:rFonts w:cs="Arial"/>
                <w:color w:val="000000"/>
                <w:lang w:val="en-GB"/>
              </w:rPr>
              <w:t xml:space="preserve">PHP </w:t>
            </w:r>
            <w:r w:rsidR="0094610E">
              <w:rPr>
                <w:rFonts w:cs="Arial"/>
                <w:color w:val="000000"/>
                <w:lang w:val="en-GB"/>
              </w:rPr>
              <w:t xml:space="preserve">Laravel </w:t>
            </w:r>
            <w:r w:rsidR="00427D89">
              <w:rPr>
                <w:rFonts w:cs="Arial"/>
                <w:color w:val="000000"/>
                <w:lang w:val="en-GB"/>
              </w:rPr>
              <w:t>Development,</w:t>
            </w:r>
            <w:r w:rsidR="004A48D2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 xml:space="preserve">SAP Business One Integration, .NET </w:t>
            </w:r>
            <w:r w:rsidR="00AE6247">
              <w:rPr>
                <w:rFonts w:cs="Arial"/>
                <w:color w:val="000000"/>
                <w:lang w:val="en-GB"/>
              </w:rPr>
              <w:t xml:space="preserve">Desktop </w:t>
            </w:r>
            <w:r w:rsidR="008C5C12">
              <w:rPr>
                <w:rFonts w:cs="Arial"/>
                <w:color w:val="000000"/>
                <w:lang w:val="en-GB"/>
              </w:rPr>
              <w:t>Solutions, Big Data</w:t>
            </w:r>
            <w:r w:rsidR="001219BD" w:rsidRPr="00D75C57">
              <w:rPr>
                <w:rFonts w:cs="Arial"/>
                <w:color w:val="000000"/>
                <w:lang w:val="en-GB"/>
              </w:rPr>
              <w:t>,</w:t>
            </w:r>
            <w:r w:rsidR="005643B8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8C5C12">
              <w:rPr>
                <w:rFonts w:cs="Arial"/>
                <w:color w:val="000000"/>
                <w:lang w:val="en-GB"/>
              </w:rPr>
              <w:t>Machine Learning,</w:t>
            </w:r>
            <w:r w:rsidR="00996930">
              <w:rPr>
                <w:rFonts w:cs="Arial"/>
                <w:color w:val="000000"/>
                <w:lang w:val="en-GB"/>
              </w:rPr>
              <w:t xml:space="preserve"> Speech Technologies Integration, Distributed control systems, AI,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ioT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 xml:space="preserve"> software </w:t>
            </w:r>
            <w:proofErr w:type="spellStart"/>
            <w:r w:rsidR="00996930">
              <w:rPr>
                <w:rFonts w:cs="Arial"/>
                <w:color w:val="000000"/>
                <w:lang w:val="en-GB"/>
              </w:rPr>
              <w:t>Intgration</w:t>
            </w:r>
            <w:proofErr w:type="spellEnd"/>
            <w:r w:rsidR="00996930">
              <w:rPr>
                <w:rFonts w:cs="Arial"/>
                <w:color w:val="000000"/>
                <w:lang w:val="en-GB"/>
              </w:rPr>
              <w:t>,</w:t>
            </w:r>
            <w:r w:rsidR="008C5C12">
              <w:rPr>
                <w:rFonts w:cs="Arial"/>
                <w:color w:val="000000"/>
                <w:lang w:val="en-GB"/>
              </w:rPr>
              <w:t xml:space="preserve"> Enterprise Business Solutions, Embedded Systems, Control and Instrumentation</w:t>
            </w:r>
            <w:r w:rsidR="005643B8" w:rsidRPr="00D75C57">
              <w:rPr>
                <w:rFonts w:cs="Arial"/>
                <w:color w:val="000000"/>
                <w:lang w:val="en-GB"/>
              </w:rPr>
              <w:t>.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Core Competencies</w:t>
            </w:r>
          </w:p>
        </w:tc>
        <w:tc>
          <w:tcPr>
            <w:tcW w:w="8190" w:type="dxa"/>
          </w:tcPr>
          <w:p w:rsidR="00627A3D" w:rsidRPr="00D75C57" w:rsidRDefault="00627A3D" w:rsidP="00627A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Adept system architect, Systems Integration</w:t>
            </w:r>
            <w:r w:rsidR="00A2612D" w:rsidRPr="00D75C57">
              <w:rPr>
                <w:rFonts w:cs="Arial"/>
                <w:color w:val="000000"/>
                <w:lang w:val="en-GB"/>
              </w:rPr>
              <w:t xml:space="preserve"> and</w:t>
            </w:r>
            <w:r w:rsidRPr="00D75C57">
              <w:rPr>
                <w:rFonts w:cs="Arial"/>
                <w:color w:val="000000"/>
                <w:lang w:val="en-GB"/>
              </w:rPr>
              <w:t xml:space="preserve"> end-to-end solutions engineer,</w:t>
            </w:r>
            <w:r w:rsidR="007B2B1E" w:rsidRPr="00D75C57">
              <w:rPr>
                <w:rFonts w:cs="Arial"/>
                <w:color w:val="000000"/>
                <w:lang w:val="en-GB"/>
              </w:rPr>
              <w:t xml:space="preserve"> agile software project specialist,</w:t>
            </w:r>
            <w:r w:rsidRPr="00D75C57">
              <w:rPr>
                <w:rFonts w:cs="Arial"/>
                <w:color w:val="000000"/>
                <w:lang w:val="en-GB"/>
              </w:rPr>
              <w:t xml:space="preserve"> data </w:t>
            </w:r>
            <w:r w:rsidR="007B2B1E" w:rsidRPr="00D75C57">
              <w:rPr>
                <w:rFonts w:cs="Arial"/>
                <w:color w:val="000000"/>
                <w:lang w:val="en-GB"/>
              </w:rPr>
              <w:t>analytics/</w:t>
            </w:r>
            <w:r w:rsidRPr="00D75C57">
              <w:rPr>
                <w:rFonts w:cs="Arial"/>
                <w:color w:val="000000"/>
                <w:lang w:val="en-GB"/>
              </w:rPr>
              <w:t>tr</w:t>
            </w:r>
            <w:r w:rsidR="00492C66">
              <w:rPr>
                <w:rFonts w:cs="Arial"/>
                <w:color w:val="000000"/>
                <w:lang w:val="en-GB"/>
              </w:rPr>
              <w:t>ansformations expert with over 10</w:t>
            </w:r>
            <w:r w:rsidRPr="00D75C57">
              <w:rPr>
                <w:rFonts w:cs="Arial"/>
                <w:color w:val="000000"/>
                <w:lang w:val="en-GB"/>
              </w:rPr>
              <w:t xml:space="preserve">years </w:t>
            </w:r>
            <w:r w:rsidR="00492C66">
              <w:rPr>
                <w:rFonts w:cs="Arial"/>
                <w:color w:val="000000"/>
                <w:lang w:val="en-GB"/>
              </w:rPr>
              <w:t xml:space="preserve">of </w:t>
            </w:r>
            <w:r w:rsidRPr="00D75C57">
              <w:rPr>
                <w:rFonts w:cs="Arial"/>
                <w:color w:val="000000"/>
                <w:lang w:val="en-GB"/>
              </w:rPr>
              <w:t>professional experience.</w:t>
            </w:r>
          </w:p>
          <w:p w:rsidR="009B783D" w:rsidRPr="00D75C57" w:rsidRDefault="00BA20DC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Control Systems and Instrumentation</w:t>
            </w:r>
            <w:r w:rsidR="00911D36" w:rsidRPr="00D75C57">
              <w:rPr>
                <w:rFonts w:cs="Arial"/>
                <w:color w:val="000000"/>
                <w:lang w:val="en-GB"/>
              </w:rPr>
              <w:t xml:space="preserve"> Engineering, </w:t>
            </w:r>
            <w:r w:rsidR="001E5C84" w:rsidRPr="00D75C57">
              <w:rPr>
                <w:rFonts w:cs="Arial"/>
                <w:color w:val="000000"/>
                <w:lang w:val="en-GB"/>
              </w:rPr>
              <w:t xml:space="preserve">Embedded </w:t>
            </w:r>
            <w:r w:rsidR="00911D36" w:rsidRPr="00D75C57">
              <w:rPr>
                <w:rFonts w:cs="Arial"/>
                <w:color w:val="000000"/>
                <w:lang w:val="en-GB"/>
              </w:rPr>
              <w:t>solutions development,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B783D" w:rsidRPr="00D75C57">
              <w:rPr>
                <w:rFonts w:cs="Arial"/>
                <w:color w:val="000000"/>
                <w:lang w:val="en-GB"/>
              </w:rPr>
              <w:t>Computer/Network Systems Engineering and Integration. Competency in Windows, and Linux</w:t>
            </w:r>
            <w:r w:rsidR="00911D36" w:rsidRPr="00D75C57">
              <w:rPr>
                <w:rFonts w:cs="Arial"/>
                <w:color w:val="000000"/>
                <w:lang w:val="en-GB"/>
              </w:rPr>
              <w:t>/Unix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911D36" w:rsidRPr="00D75C57">
              <w:rPr>
                <w:rFonts w:cs="Arial"/>
                <w:color w:val="000000"/>
                <w:lang w:val="en-GB"/>
              </w:rPr>
              <w:t>server</w:t>
            </w:r>
            <w:r w:rsidR="009B783D" w:rsidRPr="00D75C57">
              <w:rPr>
                <w:rFonts w:cs="Arial"/>
                <w:color w:val="000000"/>
                <w:lang w:val="en-GB"/>
              </w:rPr>
              <w:t xml:space="preserve"> infrastructure</w:t>
            </w:r>
            <w:r w:rsidR="00BC2CE1">
              <w:rPr>
                <w:rFonts w:cs="Arial"/>
                <w:color w:val="000000"/>
                <w:lang w:val="en-GB"/>
              </w:rPr>
              <w:t>, Linux scripting, Perl, PHP, Python and Bash</w:t>
            </w:r>
            <w:r w:rsidR="009B783D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9B783D" w:rsidRPr="00D75C57" w:rsidRDefault="009B783D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Proficiency in various </w:t>
            </w:r>
            <w:r w:rsidR="00627A3D" w:rsidRPr="00D75C57">
              <w:rPr>
                <w:rFonts w:cs="Arial"/>
                <w:color w:val="000000"/>
                <w:lang w:val="en-GB"/>
              </w:rPr>
              <w:t>software platforms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19691A" w:rsidRPr="00D75C57">
              <w:rPr>
                <w:rFonts w:cs="Arial"/>
                <w:color w:val="000000"/>
                <w:lang w:val="en-GB"/>
              </w:rPr>
              <w:t>ranging from enterprise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solutions using</w:t>
            </w:r>
            <w:r w:rsidR="00427D89">
              <w:rPr>
                <w:rFonts w:cs="Arial"/>
                <w:color w:val="000000"/>
                <w:lang w:val="en-GB"/>
              </w:rPr>
              <w:t xml:space="preserve"> PHP MVC, Cake PHP, Laravel,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AE6247">
              <w:rPr>
                <w:rFonts w:cs="Arial"/>
                <w:color w:val="000000"/>
                <w:lang w:val="en-GB"/>
              </w:rPr>
              <w:t xml:space="preserve">Code </w:t>
            </w:r>
            <w:r w:rsidR="00397E78">
              <w:rPr>
                <w:rFonts w:cs="Arial"/>
                <w:color w:val="000000"/>
                <w:lang w:val="en-GB"/>
              </w:rPr>
              <w:t>igniter</w:t>
            </w:r>
            <w:r w:rsidR="00AE6247">
              <w:rPr>
                <w:rFonts w:cs="Arial"/>
                <w:color w:val="000000"/>
                <w:lang w:val="en-GB"/>
              </w:rPr>
              <w:t xml:space="preserve">, 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SAP Business one, Web Solutions using 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HTML,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Javascript</w:t>
            </w:r>
            <w:proofErr w:type="spellEnd"/>
            <w:r w:rsidR="00B7148C" w:rsidRPr="00D75C57">
              <w:rPr>
                <w:rFonts w:cs="Arial"/>
                <w:color w:val="000000"/>
                <w:lang w:val="en-GB"/>
              </w:rPr>
              <w:t xml:space="preserve">, </w:t>
            </w:r>
            <w:r w:rsidR="00FC1CF4" w:rsidRPr="00D75C57">
              <w:rPr>
                <w:rFonts w:cs="Arial"/>
                <w:color w:val="000000"/>
                <w:lang w:val="en-GB"/>
              </w:rPr>
              <w:t>JQuery,</w:t>
            </w:r>
            <w:r w:rsidR="00834C10">
              <w:rPr>
                <w:rFonts w:cs="Arial"/>
                <w:color w:val="000000"/>
                <w:lang w:val="en-GB"/>
              </w:rPr>
              <w:t xml:space="preserve"> AngularJS, </w:t>
            </w:r>
            <w:proofErr w:type="spellStart"/>
            <w:r w:rsidR="00834C10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="00834C10">
              <w:rPr>
                <w:rFonts w:cs="Arial"/>
                <w:color w:val="000000"/>
                <w:lang w:val="en-GB"/>
              </w:rPr>
              <w:t>,</w:t>
            </w:r>
            <w:r w:rsidR="00FC1CF4"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BC7D9A">
              <w:rPr>
                <w:rFonts w:cs="Arial"/>
                <w:color w:val="000000"/>
                <w:lang w:val="en-GB"/>
              </w:rPr>
              <w:t>WordPress, Joomla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, Ruby on Rails, </w:t>
            </w:r>
            <w:proofErr w:type="spellStart"/>
            <w:r w:rsidR="00627A3D" w:rsidRPr="00D75C57">
              <w:rPr>
                <w:rFonts w:cs="Arial"/>
                <w:color w:val="000000"/>
                <w:lang w:val="en-GB"/>
              </w:rPr>
              <w:t>JavaEE</w:t>
            </w:r>
            <w:proofErr w:type="spellEnd"/>
            <w:r w:rsidR="00965C9C" w:rsidRPr="00D75C57">
              <w:rPr>
                <w:rFonts w:cs="Arial"/>
                <w:color w:val="000000"/>
                <w:lang w:val="en-GB"/>
              </w:rPr>
              <w:t>, ASP.NET MVC, Web API</w:t>
            </w:r>
            <w:r w:rsidR="00834C10">
              <w:rPr>
                <w:rFonts w:cs="Arial"/>
                <w:color w:val="000000"/>
                <w:lang w:val="en-GB"/>
              </w:rPr>
              <w:t>, Vector Graphics, Image editing (Photoshop)</w:t>
            </w:r>
            <w:r w:rsidR="00627A3D" w:rsidRPr="00D75C57">
              <w:rPr>
                <w:rFonts w:cs="Arial"/>
                <w:color w:val="000000"/>
                <w:lang w:val="en-GB"/>
              </w:rPr>
              <w:t xml:space="preserve"> to Hardware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 Data acquisition, analysis and control using </w:t>
            </w:r>
            <w:proofErr w:type="spellStart"/>
            <w:r w:rsidR="008B47CA" w:rsidRPr="00D75C57"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 w:rsidR="008B47CA" w:rsidRPr="00D75C57">
              <w:rPr>
                <w:rFonts w:cs="Arial"/>
                <w:color w:val="000000"/>
                <w:lang w:val="en-GB"/>
              </w:rPr>
              <w:t xml:space="preserve"> and </w:t>
            </w:r>
            <w:r w:rsidR="00176852" w:rsidRPr="00D75C57">
              <w:rPr>
                <w:rFonts w:cs="Arial"/>
                <w:color w:val="000000"/>
                <w:lang w:val="en-GB"/>
              </w:rPr>
              <w:t xml:space="preserve">National Instruments </w:t>
            </w:r>
            <w:proofErr w:type="spellStart"/>
            <w:r w:rsidR="00176852" w:rsidRPr="00D75C57">
              <w:rPr>
                <w:rFonts w:cs="Arial"/>
                <w:color w:val="000000"/>
                <w:lang w:val="en-GB"/>
              </w:rPr>
              <w:t>LabView</w:t>
            </w:r>
            <w:proofErr w:type="spellEnd"/>
            <w:r w:rsidR="00176852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DA7018">
              <w:rPr>
                <w:rFonts w:cs="Arial"/>
                <w:color w:val="000000"/>
                <w:lang w:val="en-GB"/>
              </w:rPr>
              <w:t xml:space="preserve">Distributed Control Systems, </w:t>
            </w:r>
            <w:r w:rsidRPr="00D75C57">
              <w:rPr>
                <w:rFonts w:cs="Arial"/>
                <w:color w:val="000000"/>
                <w:lang w:val="en-GB"/>
              </w:rPr>
              <w:t>industrial PLC and CNC machines to server, desktop</w:t>
            </w:r>
            <w:r w:rsidR="001C33CE" w:rsidRPr="00D75C57">
              <w:rPr>
                <w:rFonts w:cs="Arial"/>
                <w:color w:val="000000"/>
                <w:lang w:val="en-GB"/>
              </w:rPr>
              <w:t>,</w:t>
            </w:r>
            <w:r w:rsidRPr="00D75C57">
              <w:rPr>
                <w:rFonts w:cs="Arial"/>
                <w:color w:val="000000"/>
                <w:lang w:val="en-GB"/>
              </w:rPr>
              <w:t xml:space="preserve"> mobile applications and data-centric </w:t>
            </w:r>
            <w:r w:rsidR="001C33CE" w:rsidRPr="00D75C57">
              <w:rPr>
                <w:rFonts w:cs="Arial"/>
                <w:color w:val="000000"/>
                <w:lang w:val="en-GB"/>
              </w:rPr>
              <w:t>solutions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F15712" w:rsidRPr="00D75C57" w:rsidRDefault="009B783D" w:rsidP="008C5C12">
            <w:pPr>
              <w:pStyle w:val="BodyText"/>
              <w:tabs>
                <w:tab w:val="left" w:pos="360"/>
              </w:tabs>
              <w:spacing w:before="12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Experienced expertise in mobile phone development and mobile systems development.</w:t>
            </w:r>
            <w:r w:rsidR="008F5FAC" w:rsidRPr="00D75C57">
              <w:rPr>
                <w:rFonts w:cs="Arial"/>
                <w:color w:val="000000"/>
                <w:lang w:val="en-GB"/>
              </w:rPr>
              <w:t xml:space="preserve"> Database server expertise include MySQL, Oracle, MSSQL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Education</w:t>
            </w:r>
          </w:p>
        </w:tc>
        <w:tc>
          <w:tcPr>
            <w:tcW w:w="8190" w:type="dxa"/>
          </w:tcPr>
          <w:p w:rsidR="009B783D" w:rsidRPr="00D75C57" w:rsidRDefault="009B78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2015-</w:t>
            </w:r>
            <w:r w:rsidR="002B5B3D">
              <w:rPr>
                <w:rFonts w:cs="Arial"/>
                <w:color w:val="000000"/>
                <w:lang w:val="en-GB"/>
              </w:rPr>
              <w:t>2019</w:t>
            </w:r>
            <w:r w:rsidRPr="00D75C57">
              <w:rPr>
                <w:rFonts w:cs="Arial"/>
                <w:color w:val="000000"/>
                <w:lang w:val="en-GB"/>
              </w:rPr>
              <w:t xml:space="preserve">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proofErr w:type="spellStart"/>
            <w:r w:rsidRPr="00D75C57">
              <w:rPr>
                <w:rFonts w:cs="Arial"/>
                <w:b/>
                <w:color w:val="000000"/>
                <w:lang w:val="en-GB"/>
              </w:rPr>
              <w:t>Ph.D</w:t>
            </w:r>
            <w:proofErr w:type="spellEnd"/>
            <w:r w:rsidRPr="00D75C57">
              <w:rPr>
                <w:rFonts w:cs="Arial"/>
                <w:b/>
                <w:color w:val="000000"/>
                <w:lang w:val="en-GB"/>
              </w:rPr>
              <w:t xml:space="preserve"> Informatics and Natural Language Processing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</w:p>
          <w:p w:rsidR="00627A3D" w:rsidRPr="00D75C57" w:rsidRDefault="00627A3D" w:rsidP="00627A3D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2013-2014 -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>M.Sc. Engineering Control System and Instrumentation</w:t>
            </w:r>
            <w:r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627A3D" w:rsidRPr="00D75C57" w:rsidRDefault="00627A3D" w:rsidP="00627A3D">
            <w:pPr>
              <w:tabs>
                <w:tab w:val="left" w:pos="1422"/>
              </w:tabs>
              <w:ind w:left="1422" w:hanging="1422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  <w:t xml:space="preserve">University of Huddersfield, </w:t>
            </w:r>
            <w:proofErr w:type="spellStart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Queensgate</w:t>
            </w:r>
            <w:proofErr w:type="spellEnd"/>
            <w:r w:rsidRPr="00D75C57">
              <w:rPr>
                <w:rFonts w:cs="Arial"/>
                <w:color w:val="222222"/>
                <w:shd w:val="clear" w:color="auto" w:fill="FFFFFF"/>
                <w:lang w:val="en-GB"/>
              </w:rPr>
              <w:t>, Huddersfield, HD1 3DH, England, United Kingdom.</w:t>
            </w:r>
          </w:p>
          <w:p w:rsidR="00627A3D" w:rsidRPr="00D75C57" w:rsidRDefault="00627A3D" w:rsidP="00627A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</w:p>
          <w:p w:rsidR="009B783D" w:rsidRPr="00D75C57" w:rsidRDefault="009B783D">
            <w:pPr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2001-2006 -</w:t>
            </w: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b/>
                <w:color w:val="000000"/>
                <w:lang w:val="en-GB"/>
              </w:rPr>
              <w:t xml:space="preserve">Bachelor of Technology, Computer Engineering </w:t>
            </w:r>
          </w:p>
          <w:p w:rsidR="009B783D" w:rsidRPr="00D75C57" w:rsidRDefault="009B783D" w:rsidP="006F4BC4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ab/>
            </w:r>
            <w:r w:rsidRPr="00D75C57">
              <w:rPr>
                <w:rFonts w:cs="Arial"/>
                <w:color w:val="000000"/>
                <w:lang w:val="en-GB"/>
              </w:rPr>
              <w:tab/>
              <w:t>Rivers State University of Science and Technology, Port Harcourt</w:t>
            </w:r>
          </w:p>
        </w:tc>
      </w:tr>
      <w:tr w:rsidR="009B783D" w:rsidRPr="00D75C57" w:rsidTr="002713B1">
        <w:tc>
          <w:tcPr>
            <w:tcW w:w="1720" w:type="dxa"/>
          </w:tcPr>
          <w:p w:rsidR="009B783D" w:rsidRPr="00D75C57" w:rsidRDefault="009B783D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Professional experience</w:t>
            </w:r>
          </w:p>
        </w:tc>
        <w:tc>
          <w:tcPr>
            <w:tcW w:w="8190" w:type="dxa"/>
          </w:tcPr>
          <w:p w:rsidR="000F2095" w:rsidRDefault="000F2095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Sep 2019-Oct 2019: PHP Laravel Developer,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Netsells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Limited, York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Laravel Back-end Data-Driven site upgrade for Harold-Pinter for the University of Leeds.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Internal DevOps, Laravel-integrated Continuous Integ</w:t>
            </w:r>
            <w:r w:rsidR="00D42FCC">
              <w:rPr>
                <w:rFonts w:cs="Arial"/>
                <w:color w:val="000000"/>
                <w:lang w:val="en-GB"/>
              </w:rPr>
              <w:t>ration and Deployment tools upgrade for Internal Websites management</w:t>
            </w:r>
            <w:r w:rsidR="00C75135">
              <w:rPr>
                <w:rFonts w:cs="Arial"/>
                <w:color w:val="000000"/>
                <w:lang w:val="en-GB"/>
              </w:rPr>
              <w:t xml:space="preserve"> (TDD strategies deployed)</w:t>
            </w:r>
            <w:r w:rsidR="00D42FCC">
              <w:rPr>
                <w:rFonts w:cs="Arial"/>
                <w:color w:val="000000"/>
                <w:lang w:val="en-GB"/>
              </w:rPr>
              <w:t>.</w:t>
            </w:r>
          </w:p>
          <w:p w:rsidR="00D42FCC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Full-stack Laravel support Developer for Rail</w:t>
            </w:r>
            <w:r w:rsidR="00F72FEE">
              <w:rPr>
                <w:rFonts w:cs="Arial"/>
                <w:color w:val="000000"/>
                <w:lang w:val="en-GB"/>
              </w:rPr>
              <w:t>-Guard delay-repay portal</w:t>
            </w:r>
            <w:r>
              <w:rPr>
                <w:rFonts w:cs="Arial"/>
                <w:color w:val="000000"/>
                <w:lang w:val="en-GB"/>
              </w:rPr>
              <w:t xml:space="preserve"> for</w:t>
            </w:r>
            <w:r w:rsidR="00F72FEE">
              <w:rPr>
                <w:rFonts w:cs="Arial"/>
                <w:color w:val="000000"/>
                <w:lang w:val="en-GB"/>
              </w:rPr>
              <w:t xml:space="preserve"> the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TrainLine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F72FEE">
              <w:rPr>
                <w:rFonts w:cs="Arial"/>
                <w:color w:val="000000"/>
                <w:lang w:val="en-GB"/>
              </w:rPr>
              <w:t xml:space="preserve">company contract </w:t>
            </w:r>
            <w:r>
              <w:rPr>
                <w:rFonts w:cs="Arial"/>
                <w:color w:val="000000"/>
                <w:lang w:val="en-GB"/>
              </w:rPr>
              <w:t xml:space="preserve">offering B2C mobile app and B2B Streaming, Messaging Queue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Microservices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architecture with AWS integration.</w:t>
            </w:r>
          </w:p>
          <w:p w:rsidR="00C75135" w:rsidRDefault="00C75135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Test Driven Development of Software developed</w:t>
            </w:r>
            <w:bookmarkStart w:id="0" w:name="_GoBack"/>
            <w:bookmarkEnd w:id="0"/>
            <w:r>
              <w:rPr>
                <w:rFonts w:cs="Arial"/>
                <w:color w:val="000000"/>
                <w:lang w:val="en-GB"/>
              </w:rPr>
              <w:t>.</w:t>
            </w:r>
          </w:p>
          <w:p w:rsidR="00D42FCC" w:rsidRDefault="00D42FCC" w:rsidP="00D42FCC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Jan 2020-Date: Freelance Consultation</w:t>
            </w:r>
            <w:r w:rsidR="00D42FCC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2B5B3D">
              <w:rPr>
                <w:rFonts w:cs="Arial"/>
                <w:b/>
                <w:color w:val="000000"/>
                <w:lang w:val="en-GB"/>
              </w:rPr>
              <w:t>Node</w:t>
            </w:r>
            <w:r w:rsidR="00D42FCC">
              <w:rPr>
                <w:rFonts w:cs="Arial"/>
                <w:b/>
                <w:color w:val="000000"/>
                <w:lang w:val="en-GB"/>
              </w:rPr>
              <w:t>/Flutter/Dart)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Freelance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2B5B3D">
              <w:rPr>
                <w:rFonts w:cs="Arial"/>
                <w:color w:val="000000"/>
                <w:lang w:val="en-GB"/>
              </w:rPr>
              <w:t>NodeJS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consultation for Banking</w:t>
            </w:r>
            <w:r w:rsidR="002B5B3D">
              <w:rPr>
                <w:rFonts w:cs="Arial"/>
                <w:color w:val="000000"/>
                <w:lang w:val="en-GB"/>
              </w:rPr>
              <w:t xml:space="preserve"> sector</w:t>
            </w:r>
            <w:r>
              <w:rPr>
                <w:rFonts w:cs="Arial"/>
                <w:color w:val="000000"/>
                <w:lang w:val="en-GB"/>
              </w:rPr>
              <w:t xml:space="preserve"> application</w:t>
            </w:r>
            <w:r w:rsidR="002B5B3D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F0452" w:rsidRDefault="00D42FCC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 xml:space="preserve">Development of </w:t>
            </w:r>
            <w:r w:rsidR="002B5B3D">
              <w:rPr>
                <w:rFonts w:cs="Arial"/>
                <w:color w:val="000000"/>
                <w:lang w:val="en-GB"/>
              </w:rPr>
              <w:t xml:space="preserve">Flutter Application for Train schedule tracking using Open Rail Data API 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Neural network/Design pattern hackathon for Developer network</w:t>
            </w:r>
          </w:p>
          <w:p w:rsidR="002B5B3D" w:rsidRDefault="002B5B3D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Part-Time </w:t>
            </w:r>
            <w:r w:rsidR="00F72FEE">
              <w:rPr>
                <w:rFonts w:cs="Arial"/>
                <w:color w:val="000000"/>
                <w:lang w:val="en-GB"/>
              </w:rPr>
              <w:t>Architect/</w:t>
            </w:r>
            <w:r>
              <w:rPr>
                <w:rFonts w:cs="Arial"/>
                <w:color w:val="000000"/>
                <w:lang w:val="en-GB"/>
              </w:rPr>
              <w:t>Developer Farm-Agro products</w:t>
            </w:r>
            <w:r w:rsidR="00F72FEE">
              <w:rPr>
                <w:rFonts w:cs="Arial"/>
                <w:color w:val="000000"/>
                <w:lang w:val="en-GB"/>
              </w:rPr>
              <w:t xml:space="preserve"> portal</w:t>
            </w:r>
            <w:r>
              <w:rPr>
                <w:rFonts w:cs="Arial"/>
                <w:color w:val="000000"/>
                <w:lang w:val="en-GB"/>
              </w:rPr>
              <w:t xml:space="preserve"> – Using Python Django/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ReactNative</w:t>
            </w:r>
            <w:proofErr w:type="spellEnd"/>
          </w:p>
          <w:p w:rsidR="002B5B3D" w:rsidRDefault="002B5B3D" w:rsidP="002B5B3D">
            <w:pPr>
              <w:ind w:left="360"/>
              <w:jc w:val="both"/>
              <w:rPr>
                <w:rFonts w:cs="Arial"/>
                <w:color w:val="000000"/>
                <w:lang w:val="en-GB"/>
              </w:rPr>
            </w:pPr>
          </w:p>
          <w:p w:rsidR="00EF0452" w:rsidRDefault="00EF045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Dec 2018-Mar 2019: Electronics Design/Embedded Systems Developer. Phoenix Material Testing, Unit 8, </w:t>
            </w:r>
            <w:r w:rsidRPr="00C416F7">
              <w:rPr>
                <w:rFonts w:cs="Arial"/>
                <w:b/>
                <w:color w:val="000000"/>
                <w:lang w:val="en-GB"/>
              </w:rPr>
              <w:t>The Wallows Industrial Estate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Fens Pool Avenue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Brierley Hill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West Midlands</w:t>
            </w:r>
            <w:r>
              <w:rPr>
                <w:rFonts w:cs="Arial"/>
                <w:b/>
                <w:color w:val="000000"/>
                <w:lang w:val="en-GB"/>
              </w:rPr>
              <w:t xml:space="preserve">, </w:t>
            </w:r>
            <w:r w:rsidRPr="00C416F7">
              <w:rPr>
                <w:rFonts w:cs="Arial"/>
                <w:b/>
                <w:color w:val="000000"/>
                <w:lang w:val="en-GB"/>
              </w:rPr>
              <w:t>DY5 1QA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Design and implementation of Embedded System Circuits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Routing of Electronic circuit boards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BOM using </w:t>
            </w:r>
            <w:proofErr w:type="spellStart"/>
            <w:r>
              <w:rPr>
                <w:rFonts w:cs="Arial"/>
                <w:color w:val="000000"/>
                <w:lang w:val="en-GB"/>
              </w:rPr>
              <w:t>Altium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designer and MS Excel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Management of Embedded projects using Microsoft Project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Drivers for various embedded subsystems</w:t>
            </w:r>
            <w:r w:rsidR="00C75135">
              <w:rPr>
                <w:rFonts w:cs="Arial"/>
                <w:color w:val="000000"/>
                <w:lang w:val="en-GB"/>
              </w:rPr>
              <w:t xml:space="preserve"> using C/C++/python</w:t>
            </w:r>
            <w:r>
              <w:rPr>
                <w:rFonts w:cs="Arial"/>
                <w:color w:val="000000"/>
                <w:lang w:val="en-GB"/>
              </w:rPr>
              <w:t>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Use of </w:t>
            </w:r>
            <w:proofErr w:type="spellStart"/>
            <w:r>
              <w:rPr>
                <w:rFonts w:cs="Arial"/>
                <w:color w:val="000000"/>
                <w:lang w:val="en-GB"/>
              </w:rPr>
              <w:t>Mbed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Keil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platform for development of Embedded firmware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various state machine and other algorithms for embedded firmware.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Embedded Circuit Testing systems</w:t>
            </w:r>
          </w:p>
          <w:p w:rsidR="00EF0452" w:rsidRDefault="00EF0452" w:rsidP="00EF0452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Analysis and design of embedded systems used for various material testing systems.</w:t>
            </w:r>
          </w:p>
          <w:p w:rsidR="00EF0452" w:rsidRPr="006E3DD5" w:rsidRDefault="00EF0452" w:rsidP="00EF0452">
            <w:p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Implementation of Agile mechanisms for management of embedded projects.</w:t>
            </w:r>
          </w:p>
          <w:p w:rsidR="00DA07C6" w:rsidRDefault="00DA07C6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E72766" w:rsidRPr="00E77EE2" w:rsidRDefault="004A49B2" w:rsidP="00EF0452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 201</w:t>
            </w:r>
            <w:r>
              <w:rPr>
                <w:rFonts w:cs="Arial"/>
                <w:b/>
                <w:color w:val="000000"/>
                <w:lang w:val="en-GB"/>
              </w:rPr>
              <w:t>7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 w:rsidR="00DA07C6">
              <w:rPr>
                <w:rFonts w:cs="Arial"/>
                <w:b/>
                <w:color w:val="000000"/>
                <w:lang w:val="en-GB"/>
              </w:rPr>
              <w:t>Jan 2019</w:t>
            </w:r>
            <w:r w:rsidR="00E72766"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916124">
              <w:rPr>
                <w:rFonts w:cs="Arial"/>
                <w:b/>
                <w:color w:val="000000"/>
                <w:lang w:val="en-GB"/>
              </w:rPr>
              <w:t xml:space="preserve">Software </w:t>
            </w:r>
            <w:r w:rsidR="007513A2">
              <w:rPr>
                <w:rFonts w:cs="Arial"/>
                <w:b/>
                <w:color w:val="000000"/>
                <w:lang w:val="en-GB"/>
              </w:rPr>
              <w:t>Engineering Laboratory Tutor</w:t>
            </w:r>
            <w:r w:rsidR="00C416F7">
              <w:rPr>
                <w:rFonts w:cs="Arial"/>
                <w:b/>
                <w:color w:val="000000"/>
                <w:lang w:val="en-GB"/>
              </w:rPr>
              <w:t>, Computing and Engineering, University of Huddersfield, United Kingdom.</w:t>
            </w:r>
            <w:r w:rsidR="00E72766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E72766" w:rsidRPr="006E3DD5" w:rsidRDefault="00E72766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</w:t>
            </w:r>
            <w:r w:rsidR="007513A2">
              <w:rPr>
                <w:rFonts w:cs="Arial"/>
                <w:color w:val="000000"/>
                <w:lang w:val="en-GB"/>
              </w:rPr>
              <w:t>of Curriculum for Undergraduate and Post Graduate Study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  <w:r w:rsidR="007513A2">
              <w:rPr>
                <w:rFonts w:cs="Arial"/>
                <w:color w:val="000000"/>
                <w:lang w:val="en-GB"/>
              </w:rPr>
              <w:t>for Web and Machine Learning Technologies.</w:t>
            </w:r>
          </w:p>
          <w:p w:rsidR="007513A2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Preparation of Laboratory Demonstration for software </w:t>
            </w:r>
            <w:r w:rsidR="00E72766"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Keras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Matlab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python, SQL server, MySQL, ASP.NET web forms, </w:t>
            </w:r>
            <w:proofErr w:type="spellStart"/>
            <w:r>
              <w:rPr>
                <w:rFonts w:cs="Arial"/>
                <w:color w:val="000000"/>
                <w:lang w:val="en-GB"/>
              </w:rPr>
              <w:t>TensorFlow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ScikitLearn</w:t>
            </w:r>
            <w:proofErr w:type="spellEnd"/>
          </w:p>
          <w:p w:rsidR="00E72766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Courses Taught include: Undergraduate database applications and post graduate machine learning series. </w:t>
            </w:r>
          </w:p>
          <w:p w:rsidR="007513A2" w:rsidRPr="006E3DD5" w:rsidRDefault="007513A2" w:rsidP="00E727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Interacting with students, assisting with answering questions and motivating them to get the best from their laboratory work.</w:t>
            </w:r>
          </w:p>
          <w:p w:rsidR="00E72766" w:rsidRPr="00D75C57" w:rsidRDefault="00E72766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Oct 2018- Dec 2018: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Senior </w:t>
            </w:r>
            <w:r>
              <w:rPr>
                <w:rFonts w:cs="Arial"/>
                <w:b/>
                <w:color w:val="000000"/>
                <w:lang w:val="en-GB"/>
              </w:rPr>
              <w:t>ASP.NET Core Web Application Developer, Rocket Horse Limited, Second Floor, Platform Building</w:t>
            </w:r>
            <w:r w:rsidRPr="00E77EE2">
              <w:rPr>
                <w:rFonts w:cs="Arial"/>
                <w:b/>
                <w:color w:val="000000"/>
                <w:lang w:val="en-GB"/>
              </w:rPr>
              <w:t xml:space="preserve">, </w:t>
            </w:r>
            <w:r>
              <w:rPr>
                <w:rFonts w:cs="Arial"/>
                <w:b/>
                <w:color w:val="000000"/>
                <w:lang w:val="en-GB"/>
              </w:rPr>
              <w:t>Leeds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Development and extension of the popular pub quiz hosted application called KWIZZBIT. </w:t>
            </w:r>
            <w:hyperlink r:id="rId8" w:history="1">
              <w:r w:rsidRPr="002927AE">
                <w:rPr>
                  <w:rStyle w:val="Hyperlink"/>
                  <w:rFonts w:cs="Arial"/>
                  <w:lang w:val="en-GB"/>
                </w:rPr>
                <w:t>www.kwizzbit.com</w:t>
              </w:r>
            </w:hyperlink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Technologies include, ASP.NET Core MVC, ASP.NET Core Web API, Entity Framework, </w:t>
            </w:r>
            <w:proofErr w:type="spellStart"/>
            <w:r>
              <w:rPr>
                <w:rFonts w:cs="Arial"/>
                <w:color w:val="000000"/>
                <w:lang w:val="en-GB"/>
              </w:rPr>
              <w:t>Moq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NUnit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Service-Decorator pattern, Python Scripting, Test automation,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ReactJS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r w:rsidR="00845AF7">
              <w:rPr>
                <w:rFonts w:cs="Arial"/>
                <w:color w:val="000000"/>
                <w:lang w:val="en-GB"/>
              </w:rPr>
              <w:t>HTML, CSS, JQuery, Elastic Be</w:t>
            </w:r>
            <w:r w:rsidR="00587FC8">
              <w:rPr>
                <w:rFonts w:cs="Arial"/>
                <w:color w:val="000000"/>
                <w:lang w:val="en-GB"/>
              </w:rPr>
              <w:t>a</w:t>
            </w:r>
            <w:r w:rsidR="00845AF7">
              <w:rPr>
                <w:rFonts w:cs="Arial"/>
                <w:color w:val="000000"/>
                <w:lang w:val="en-GB"/>
              </w:rPr>
              <w:t xml:space="preserve">n </w:t>
            </w:r>
            <w:r w:rsidR="00587FC8">
              <w:rPr>
                <w:rFonts w:cs="Arial"/>
                <w:color w:val="000000"/>
                <w:lang w:val="en-GB"/>
              </w:rPr>
              <w:t>Stalk Integration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 xml:space="preserve">Full Stack Web Portal using JavaScript and </w:t>
            </w:r>
            <w:r w:rsidR="00587FC8">
              <w:rPr>
                <w:rFonts w:cs="Arial"/>
                <w:color w:val="000000"/>
                <w:lang w:val="en-GB"/>
              </w:rPr>
              <w:t>ASP.NET technology stack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Agile Style Development</w:t>
            </w:r>
            <w:r w:rsidR="00C75135">
              <w:rPr>
                <w:rFonts w:cs="Arial"/>
                <w:color w:val="000000"/>
                <w:lang w:val="en-GB"/>
              </w:rPr>
              <w:t>, TDD</w:t>
            </w:r>
          </w:p>
          <w:p w:rsidR="00587FC8" w:rsidRDefault="00587FC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AWS Integration and application management</w:t>
            </w:r>
          </w:p>
          <w:p w:rsidR="00492C66" w:rsidRPr="007513A2" w:rsidRDefault="00A5164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MySQL, Dependency Injection, </w:t>
            </w:r>
            <w:proofErr w:type="spellStart"/>
            <w:r>
              <w:rPr>
                <w:rFonts w:cs="Arial"/>
                <w:color w:val="000000"/>
                <w:lang w:val="en-GB"/>
              </w:rPr>
              <w:t>AutoMapper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lang w:val="en-GB"/>
              </w:rPr>
              <w:t>Redis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Cache, </w:t>
            </w:r>
            <w:proofErr w:type="spellStart"/>
            <w:r w:rsidR="0070708C">
              <w:rPr>
                <w:rFonts w:cs="Arial"/>
                <w:color w:val="000000"/>
                <w:lang w:val="en-GB"/>
              </w:rPr>
              <w:t>SignalR</w:t>
            </w:r>
            <w:proofErr w:type="spellEnd"/>
          </w:p>
          <w:p w:rsidR="0070708C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70708C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Aug</w:t>
            </w:r>
            <w:r w:rsidR="00492C66">
              <w:rPr>
                <w:rFonts w:cs="Arial"/>
                <w:b/>
                <w:color w:val="000000"/>
                <w:lang w:val="en-GB"/>
              </w:rPr>
              <w:t>, 201</w:t>
            </w:r>
            <w:r w:rsidR="00A51647">
              <w:rPr>
                <w:rFonts w:cs="Arial"/>
                <w:b/>
                <w:color w:val="000000"/>
                <w:lang w:val="en-GB"/>
              </w:rPr>
              <w:t>8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- </w:t>
            </w:r>
            <w:r>
              <w:rPr>
                <w:rFonts w:cs="Arial"/>
                <w:b/>
                <w:color w:val="000000"/>
                <w:lang w:val="en-GB"/>
              </w:rPr>
              <w:t>Sep</w:t>
            </w:r>
            <w:r w:rsidR="00492C66">
              <w:rPr>
                <w:rFonts w:cs="Arial"/>
                <w:b/>
                <w:color w:val="000000"/>
                <w:lang w:val="en-GB"/>
              </w:rPr>
              <w:t xml:space="preserve"> 2018: </w:t>
            </w:r>
            <w:r>
              <w:rPr>
                <w:rFonts w:cs="Arial"/>
                <w:b/>
                <w:color w:val="000000"/>
                <w:lang w:val="en-GB"/>
              </w:rPr>
              <w:t xml:space="preserve">ASP.NET, </w:t>
            </w:r>
            <w:proofErr w:type="spellStart"/>
            <w:r>
              <w:rPr>
                <w:rFonts w:cs="Arial"/>
                <w:b/>
                <w:color w:val="000000"/>
                <w:lang w:val="en-GB"/>
              </w:rPr>
              <w:t>KeyIVR</w:t>
            </w:r>
            <w:proofErr w:type="spellEnd"/>
            <w:r>
              <w:rPr>
                <w:rFonts w:cs="Arial"/>
                <w:b/>
                <w:color w:val="000000"/>
                <w:lang w:val="en-GB"/>
              </w:rPr>
              <w:t xml:space="preserve"> Technologies Limited, Yorkshire Way, Doncaster</w:t>
            </w:r>
            <w:r w:rsidR="00492C66" w:rsidRPr="00E77EE2">
              <w:rPr>
                <w:rFonts w:cs="Arial"/>
                <w:color w:val="000000"/>
                <w:lang w:val="en-GB"/>
              </w:rPr>
              <w:t>.</w:t>
            </w:r>
            <w:r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CB3887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ASP.NET Core Web APIs on top of existing</w:t>
            </w:r>
            <w:r w:rsidR="00BE1E1F">
              <w:rPr>
                <w:rFonts w:cs="Arial"/>
                <w:color w:val="000000"/>
                <w:lang w:val="en-GB"/>
              </w:rPr>
              <w:t xml:space="preserve"> Interactive Voice Response </w:t>
            </w:r>
            <w:r w:rsidR="00714711">
              <w:rPr>
                <w:rFonts w:cs="Arial"/>
                <w:color w:val="000000"/>
                <w:lang w:val="en-GB"/>
              </w:rPr>
              <w:t>solution.</w:t>
            </w:r>
          </w:p>
          <w:p w:rsidR="00492C66" w:rsidRDefault="00BE1E1F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Integration of bespoke </w:t>
            </w:r>
            <w:r w:rsidR="00343A55">
              <w:rPr>
                <w:rFonts w:cs="Arial"/>
                <w:color w:val="000000"/>
                <w:lang w:val="en-GB"/>
              </w:rPr>
              <w:t xml:space="preserve">web and data centric </w:t>
            </w:r>
            <w:r>
              <w:rPr>
                <w:rFonts w:cs="Arial"/>
                <w:color w:val="000000"/>
                <w:lang w:val="en-GB"/>
              </w:rPr>
              <w:t>solutions on existing Car Parking Database</w:t>
            </w:r>
          </w:p>
          <w:p w:rsidR="00BE05FD" w:rsidRPr="006E3DD5" w:rsidRDefault="00BE05FD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SQL Server 2014/2017</w:t>
            </w:r>
            <w:r w:rsidR="00397E78">
              <w:rPr>
                <w:rFonts w:cs="Arial"/>
                <w:color w:val="000000"/>
                <w:lang w:val="en-GB"/>
              </w:rPr>
              <w:t xml:space="preserve"> Enterprise</w:t>
            </w:r>
            <w:r>
              <w:rPr>
                <w:rFonts w:cs="Arial"/>
                <w:color w:val="000000"/>
                <w:lang w:val="en-GB"/>
              </w:rPr>
              <w:t xml:space="preserve"> Database administration</w:t>
            </w:r>
          </w:p>
          <w:p w:rsidR="00492C66" w:rsidRPr="006E3DD5" w:rsidRDefault="00397E78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Maintenance of Existing ASP.NET web forms web sites for customer management and technology integration.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92C66" w:rsidRPr="00E77EE2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 xml:space="preserve">Nov, 2017- </w:t>
            </w:r>
            <w:r w:rsidR="00EF0452">
              <w:rPr>
                <w:rFonts w:cs="Arial"/>
                <w:b/>
                <w:color w:val="000000"/>
                <w:lang w:val="en-GB"/>
              </w:rPr>
              <w:t>December</w:t>
            </w:r>
            <w:r>
              <w:rPr>
                <w:rFonts w:cs="Arial"/>
                <w:b/>
                <w:color w:val="000000"/>
                <w:lang w:val="en-GB"/>
              </w:rPr>
              <w:t xml:space="preserve"> 201</w:t>
            </w:r>
            <w:r w:rsidR="00EF0452">
              <w:rPr>
                <w:rFonts w:cs="Arial"/>
                <w:b/>
                <w:color w:val="000000"/>
                <w:lang w:val="en-GB"/>
              </w:rPr>
              <w:t>9</w:t>
            </w:r>
            <w:r>
              <w:rPr>
                <w:rFonts w:cs="Arial"/>
                <w:b/>
                <w:color w:val="000000"/>
                <w:lang w:val="en-GB"/>
              </w:rPr>
              <w:t xml:space="preserve">: </w:t>
            </w:r>
            <w:r w:rsidR="0070708C">
              <w:rPr>
                <w:rFonts w:cs="Arial"/>
                <w:b/>
                <w:color w:val="000000"/>
                <w:lang w:val="en-GB"/>
              </w:rPr>
              <w:t xml:space="preserve">PHP </w:t>
            </w:r>
            <w:r>
              <w:rPr>
                <w:rFonts w:cs="Arial"/>
                <w:b/>
                <w:color w:val="000000"/>
                <w:lang w:val="en-GB"/>
              </w:rPr>
              <w:t xml:space="preserve">Web Solutions Developer, Planning and Information Services Department, Office of the Vice Chancellor, </w:t>
            </w:r>
            <w:r w:rsidRPr="00E77EE2">
              <w:rPr>
                <w:rFonts w:cs="Arial"/>
                <w:b/>
                <w:color w:val="000000"/>
                <w:lang w:val="en-GB"/>
              </w:rPr>
              <w:t>University of Huddersfield, HD1 3DY</w:t>
            </w:r>
            <w:r w:rsidRPr="00E77EE2">
              <w:rPr>
                <w:rFonts w:cs="Arial"/>
                <w:color w:val="000000"/>
                <w:lang w:val="en-GB"/>
              </w:rPr>
              <w:t>.</w:t>
            </w:r>
            <w:r w:rsidR="0070708C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Requirements Analysis</w:t>
            </w:r>
            <w:r w:rsidR="00EF0452">
              <w:rPr>
                <w:rFonts w:cs="Arial"/>
                <w:color w:val="000000"/>
                <w:lang w:val="en-GB"/>
              </w:rPr>
              <w:t>, System Design and implementation</w:t>
            </w:r>
          </w:p>
          <w:p w:rsidR="00492C66" w:rsidRPr="006E3DD5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Implementation of MySQL Database</w:t>
            </w:r>
          </w:p>
          <w:p w:rsidR="00492C66" w:rsidRDefault="00492C66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6E3DD5">
              <w:rPr>
                <w:rFonts w:cs="Arial"/>
                <w:color w:val="000000"/>
                <w:lang w:val="en-GB"/>
              </w:rPr>
              <w:t>Full Stack Web Portal using JavaScript and PHP MVC frameworks</w:t>
            </w:r>
            <w:r w:rsidR="00EF0452"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DotNet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="00EF0452">
              <w:rPr>
                <w:rFonts w:cs="Arial"/>
                <w:color w:val="000000"/>
                <w:lang w:val="en-GB"/>
              </w:rPr>
              <w:t>Blazor</w:t>
            </w:r>
            <w:proofErr w:type="spellEnd"/>
            <w:r w:rsidR="00EF0452">
              <w:rPr>
                <w:rFonts w:cs="Arial"/>
                <w:color w:val="000000"/>
                <w:lang w:val="en-GB"/>
              </w:rPr>
              <w:t>/Razor front-end</w:t>
            </w:r>
          </w:p>
          <w:p w:rsidR="00C75135" w:rsidRPr="006E3DD5" w:rsidRDefault="00C75135" w:rsidP="00492C66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System Architecting + Development of CI/CD pipelines + Test Driven Development</w:t>
            </w:r>
          </w:p>
          <w:p w:rsidR="00492C66" w:rsidRDefault="00492C66" w:rsidP="00492C66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092274" w:rsidRDefault="00092274" w:rsidP="00092274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 xml:space="preserve">Oct - Dec 2017: Development </w:t>
            </w:r>
            <w:r w:rsidR="00122021">
              <w:rPr>
                <w:rFonts w:cs="Arial"/>
                <w:b/>
                <w:color w:val="000000"/>
                <w:lang w:val="en-GB"/>
              </w:rPr>
              <w:t xml:space="preserve">of Workload </w:t>
            </w:r>
            <w:r>
              <w:rPr>
                <w:rFonts w:cs="Arial"/>
                <w:b/>
                <w:color w:val="000000"/>
                <w:lang w:val="en-GB"/>
              </w:rPr>
              <w:t>balance of Academic Staff of the School of Computing and Engineering, University of Huddersfield.</w:t>
            </w:r>
            <w:r w:rsidR="00A72EAA">
              <w:rPr>
                <w:rFonts w:cs="Arial"/>
                <w:b/>
                <w:color w:val="000000"/>
                <w:lang w:val="en-GB"/>
              </w:rPr>
              <w:t xml:space="preserve"> (</w:t>
            </w:r>
            <w:r w:rsidR="00A72EAA" w:rsidRPr="0017503F">
              <w:rPr>
                <w:rFonts w:cs="Arial"/>
                <w:color w:val="000000"/>
                <w:lang w:val="en-GB"/>
              </w:rPr>
              <w:t>Freelance Consultation</w:t>
            </w:r>
            <w:r w:rsidR="00A72EAA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092274" w:rsidRPr="00E77EE2" w:rsidRDefault="00092274" w:rsidP="00092274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092274" w:rsidRDefault="00092274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4610E" w:rsidRDefault="0094610E" w:rsidP="0094610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July</w:t>
            </w:r>
            <w:r w:rsidR="00092274">
              <w:rPr>
                <w:rFonts w:cs="Arial"/>
                <w:b/>
                <w:color w:val="000000"/>
                <w:lang w:val="en-GB"/>
              </w:rPr>
              <w:t xml:space="preserve"> - Aug 2017</w:t>
            </w:r>
            <w:r>
              <w:rPr>
                <w:rFonts w:cs="Arial"/>
                <w:b/>
                <w:color w:val="000000"/>
                <w:lang w:val="en-GB"/>
              </w:rPr>
              <w:t>: Development of Wakir</w:t>
            </w:r>
            <w:r w:rsidR="00EF0452">
              <w:rPr>
                <w:rFonts w:cs="Arial"/>
                <w:b/>
                <w:color w:val="000000"/>
                <w:lang w:val="en-GB"/>
              </w:rPr>
              <w:t>i</w:t>
            </w:r>
            <w:r>
              <w:rPr>
                <w:rFonts w:cs="Arial"/>
                <w:b/>
                <w:color w:val="000000"/>
                <w:lang w:val="en-GB"/>
              </w:rPr>
              <w:t>ke Dictionary and Di</w:t>
            </w:r>
            <w:r w:rsidR="000E5A32">
              <w:rPr>
                <w:rFonts w:cs="Arial"/>
                <w:b/>
                <w:color w:val="000000"/>
                <w:lang w:val="en-GB"/>
              </w:rPr>
              <w:t>acritics Data Collection System</w:t>
            </w:r>
            <w:r>
              <w:rPr>
                <w:rFonts w:cs="Arial"/>
                <w:b/>
                <w:color w:val="000000"/>
                <w:lang w:val="en-GB"/>
              </w:rPr>
              <w:t>, University of Huddersfield.</w:t>
            </w:r>
            <w:r w:rsidR="0017503F">
              <w:rPr>
                <w:rFonts w:cs="Arial"/>
                <w:b/>
                <w:color w:val="000000"/>
                <w:lang w:val="en-GB"/>
              </w:rPr>
              <w:t>(</w:t>
            </w:r>
            <w:r w:rsidR="0017503F">
              <w:rPr>
                <w:rFonts w:cs="Arial"/>
                <w:color w:val="000000"/>
                <w:lang w:val="en-GB"/>
              </w:rPr>
              <w:t>As a part of my research projects</w:t>
            </w:r>
            <w:r w:rsidR="0017503F">
              <w:rPr>
                <w:rFonts w:cs="Arial"/>
                <w:b/>
                <w:color w:val="000000"/>
                <w:lang w:val="en-GB"/>
              </w:rPr>
              <w:t>)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Angular 2 ,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used at various stages of the application</w:t>
            </w:r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 xml:space="preserve">Diacritics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Croud</w:t>
            </w:r>
            <w:proofErr w:type="spellEnd"/>
            <w:r w:rsidRPr="00E77EE2">
              <w:rPr>
                <w:rFonts w:cs="Arial"/>
                <w:color w:val="000000"/>
                <w:lang w:val="en-GB"/>
              </w:rPr>
              <w:t xml:space="preserve"> Sourced Big data collection mobile/web-based application developed using Angular 4 and </w:t>
            </w:r>
            <w:proofErr w:type="spellStart"/>
            <w:r w:rsidRPr="00E77EE2">
              <w:rPr>
                <w:rFonts w:cs="Arial"/>
                <w:color w:val="000000"/>
                <w:lang w:val="en-GB"/>
              </w:rPr>
              <w:t>VueJS</w:t>
            </w:r>
            <w:proofErr w:type="spellEnd"/>
          </w:p>
          <w:p w:rsidR="0094610E" w:rsidRPr="00E77EE2" w:rsidRDefault="0094610E" w:rsidP="0094610E">
            <w:pPr>
              <w:numPr>
                <w:ilvl w:val="0"/>
                <w:numId w:val="7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E77EE2">
              <w:rPr>
                <w:rFonts w:cs="Arial"/>
                <w:color w:val="000000"/>
                <w:lang w:val="en-GB"/>
              </w:rPr>
              <w:t>Full Stack Web Portal using ASP.NET web API, Entity framework frameworks</w:t>
            </w:r>
          </w:p>
          <w:p w:rsidR="0094610E" w:rsidRDefault="0094610E" w:rsidP="001C33C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1C33CE" w:rsidRPr="00D75C57" w:rsidRDefault="009B783D" w:rsidP="001C33CE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Sep 2012- July 2013: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Rivers State Sustainable development Agency, 1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Igbodo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Street, Port Harcourt</w:t>
            </w:r>
            <w:r w:rsidR="001C33CE"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numPr>
                <w:ilvl w:val="0"/>
                <w:numId w:val="6"/>
              </w:num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Information Technology Support Officer</w:t>
            </w:r>
            <w:r w:rsidRPr="00D75C57">
              <w:rPr>
                <w:rFonts w:cs="Arial"/>
                <w:color w:val="000000"/>
                <w:lang w:val="en-GB"/>
              </w:rPr>
              <w:t xml:space="preserve">. </w:t>
            </w:r>
          </w:p>
          <w:p w:rsidR="001C33CE" w:rsidRPr="00D75C57" w:rsidRDefault="00A2612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Applications </w:t>
            </w:r>
            <w:r w:rsidR="001C33CE" w:rsidRPr="00D75C57">
              <w:rPr>
                <w:rFonts w:cs="Arial"/>
                <w:color w:val="000000"/>
                <w:lang w:val="en-GB"/>
              </w:rPr>
              <w:t>Server Administrator, Computer networks and sip telephony networks administrator.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Web-server Administrator, RSSDA Corporate Web Site.</w:t>
            </w:r>
          </w:p>
          <w:p w:rsidR="009B783D" w:rsidRPr="00D75C57" w:rsidRDefault="009B783D">
            <w:pPr>
              <w:pStyle w:val="BodyText"/>
              <w:spacing w:after="0"/>
              <w:ind w:left="342" w:right="0"/>
              <w:jc w:val="both"/>
              <w:rPr>
                <w:rFonts w:cs="Arial"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Jan 2009- May 2012:</w:t>
            </w:r>
            <w:r w:rsidRPr="00D75C57">
              <w:rPr>
                <w:rFonts w:cs="Arial"/>
                <w:color w:val="000000"/>
                <w:lang w:val="en-GB"/>
              </w:rPr>
              <w:t xml:space="preserve"> 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Cinfores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Nigeria Limited  Trans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Amadi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Gardens,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Electronic Testing platforms from conception, project management, project documentation and Project Execution.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Web and Application Developer for Scholarship management System, Lecture Scheduler, Data migration. Integration of SMS server for software product activation.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Payment System for Ministry of Finance.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Biometric Solutions for electronic-testing and Human Resource control.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of Enterprise Network/System maintenance/security policies, procedures and processes</w:t>
            </w:r>
          </w:p>
          <w:p w:rsidR="009B783D" w:rsidRPr="00D75C57" w:rsidRDefault="009B783D">
            <w:pPr>
              <w:jc w:val="both"/>
              <w:rPr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 xml:space="preserve">Oct 2008- January 2009: 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KB&amp;I Technology (Nigeria) Limited  D/Line, Port Harcourt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and Software Development. Analysis, Design and Implementation of Enterprise Business Solutions. This includes: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Design of Project Monitoring in Rivers State Software Solution. 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spacing w:after="0"/>
              <w:ind w:right="0"/>
              <w:jc w:val="both"/>
              <w:rPr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Design and implementation of Human Biometric Data Acquisition Software</w:t>
            </w:r>
          </w:p>
          <w:p w:rsidR="009B783D" w:rsidRPr="00D75C57" w:rsidRDefault="009B783D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4121FE" w:rsidRPr="00D75C57" w:rsidRDefault="004121FE">
            <w:pPr>
              <w:jc w:val="both"/>
              <w:rPr>
                <w:rFonts w:cs="Arial"/>
                <w:b/>
                <w:color w:val="000000"/>
                <w:lang w:val="en-GB"/>
              </w:rPr>
            </w:pP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Oct 2006- Oct 2007: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FutureShock</w:t>
            </w:r>
            <w:proofErr w:type="spellEnd"/>
            <w:r w:rsidRPr="00D75C57">
              <w:rPr>
                <w:rFonts w:cs="Arial"/>
                <w:b/>
                <w:i/>
                <w:color w:val="000000"/>
                <w:lang w:val="en-GB"/>
              </w:rPr>
              <w:t xml:space="preserve"> Consultants, Lagos Island, Lagos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Software Developer. Worked Extensively with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 SAP Business One, MS</w:t>
            </w:r>
            <w:r w:rsidRPr="00D75C57">
              <w:rPr>
                <w:rFonts w:cs="Arial"/>
                <w:color w:val="000000"/>
                <w:lang w:val="en-GB"/>
              </w:rPr>
              <w:t xml:space="preserve"> SQL Server </w:t>
            </w:r>
            <w:r w:rsidR="004121FE" w:rsidRPr="00D75C57">
              <w:rPr>
                <w:rFonts w:cs="Arial"/>
                <w:color w:val="000000"/>
                <w:lang w:val="en-GB"/>
              </w:rPr>
              <w:t>and .</w:t>
            </w:r>
            <w:r w:rsidRPr="00D75C57">
              <w:rPr>
                <w:rFonts w:cs="Arial"/>
                <w:color w:val="000000"/>
                <w:lang w:val="en-GB"/>
              </w:rPr>
              <w:t xml:space="preserve">NET platform for maintenance of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Glo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fone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pals mobile social network web application and development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SAPB1 </w:t>
            </w:r>
            <w:r w:rsidRPr="00D75C57">
              <w:rPr>
                <w:rFonts w:cs="Arial"/>
                <w:color w:val="000000"/>
                <w:lang w:val="en-GB"/>
              </w:rPr>
              <w:t xml:space="preserve">Financial </w:t>
            </w:r>
            <w:r w:rsidR="004121FE" w:rsidRPr="00D75C57">
              <w:rPr>
                <w:rFonts w:cs="Arial"/>
                <w:color w:val="000000"/>
                <w:lang w:val="en-GB"/>
              </w:rPr>
              <w:t>solution</w:t>
            </w:r>
            <w:r w:rsidRPr="00D75C57">
              <w:rPr>
                <w:rFonts w:cs="Arial"/>
                <w:color w:val="000000"/>
                <w:lang w:val="en-GB"/>
              </w:rPr>
              <w:t xml:space="preserve"> for First Trustees Nigeria Limited.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May 2005 - November 2005: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Aptech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World Wide Education, Victoria Island,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B783D" w:rsidP="001C33CE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Industrial Training: Database Administrator in Charge of the Centre Administration and Examination System. Faculty of programming and database courses including Microsoft Access,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 xml:space="preserve">SQL Server, C#, Java, C, Web design and a variety of others.  Involved in corporate training of </w:t>
            </w:r>
            <w:r w:rsidR="004121FE" w:rsidRPr="00D75C57">
              <w:rPr>
                <w:rFonts w:cs="Arial"/>
                <w:color w:val="000000"/>
                <w:lang w:val="en-GB"/>
              </w:rPr>
              <w:t xml:space="preserve">MS </w:t>
            </w:r>
            <w:r w:rsidRPr="00D75C57">
              <w:rPr>
                <w:rFonts w:cs="Arial"/>
                <w:color w:val="000000"/>
                <w:lang w:val="en-GB"/>
              </w:rPr>
              <w:t>SQL Server.</w:t>
            </w:r>
          </w:p>
          <w:p w:rsidR="009B783D" w:rsidRPr="00D75C57" w:rsidRDefault="009B783D">
            <w:pPr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b/>
                <w:color w:val="000000"/>
                <w:lang w:val="en-GB"/>
              </w:rPr>
              <w:t>Feb 2003- Apr 2003</w:t>
            </w:r>
            <w:r w:rsidRPr="00D75C57">
              <w:rPr>
                <w:rFonts w:cs="Arial"/>
                <w:color w:val="000000"/>
                <w:lang w:val="en-GB"/>
              </w:rPr>
              <w:t xml:space="preserve">: </w:t>
            </w:r>
            <w:proofErr w:type="spellStart"/>
            <w:r w:rsidRPr="00D75C57">
              <w:rPr>
                <w:rFonts w:cs="Arial"/>
                <w:b/>
                <w:i/>
                <w:color w:val="000000"/>
                <w:lang w:val="en-GB"/>
              </w:rPr>
              <w:t>Resourcery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Pr="00D75C57">
              <w:rPr>
                <w:rFonts w:cs="Arial"/>
                <w:b/>
                <w:i/>
                <w:color w:val="000000"/>
                <w:lang w:val="en-GB"/>
              </w:rPr>
              <w:t>Limited, Victoria Island,  Lagos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</w:p>
          <w:p w:rsidR="009B783D" w:rsidRPr="00D75C57" w:rsidRDefault="00941B99" w:rsidP="002A10D5">
            <w:pPr>
              <w:pStyle w:val="BodyText"/>
              <w:numPr>
                <w:ilvl w:val="0"/>
                <w:numId w:val="6"/>
              </w:numPr>
              <w:ind w:right="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Internship</w:t>
            </w:r>
            <w:r w:rsidR="009B783D" w:rsidRPr="00D75C57">
              <w:rPr>
                <w:rFonts w:cs="Arial"/>
                <w:color w:val="000000"/>
                <w:lang w:val="en-GB"/>
              </w:rPr>
              <w:t>: Networks and Telephony Department. Involved in Installation, Maintenance and Troubleshooting of Cisco Network Infrastructure, Telephone PBX Networks of types Avaya, Ericsson, Panasonic.</w:t>
            </w:r>
          </w:p>
        </w:tc>
      </w:tr>
      <w:tr w:rsidR="003D6E4D" w:rsidRPr="00D75C57" w:rsidTr="002713B1">
        <w:tc>
          <w:tcPr>
            <w:tcW w:w="1720" w:type="dxa"/>
          </w:tcPr>
          <w:p w:rsidR="003D6E4D" w:rsidRPr="00D75C57" w:rsidRDefault="007B7BB2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lastRenderedPageBreak/>
              <w:t>Academic Papers</w:t>
            </w:r>
          </w:p>
        </w:tc>
        <w:tc>
          <w:tcPr>
            <w:tcW w:w="8190" w:type="dxa"/>
          </w:tcPr>
          <w:p w:rsidR="003D6E4D" w:rsidRPr="00AC32B0" w:rsidRDefault="007B7BB2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 w:rsidRPr="007B7BB2">
              <w:rPr>
                <w:rFonts w:cs="Arial"/>
                <w:b/>
                <w:color w:val="000000"/>
                <w:lang w:val="en-GB"/>
              </w:rPr>
              <w:t>Speech Recognition- An Object Oriented Approach</w:t>
            </w:r>
            <w:r>
              <w:rPr>
                <w:rFonts w:cs="Arial"/>
                <w:b/>
                <w:color w:val="000000"/>
                <w:lang w:val="en-GB"/>
              </w:rPr>
              <w:t>(2016)</w:t>
            </w:r>
            <w:r>
              <w:rPr>
                <w:rFonts w:cs="Arial"/>
                <w:color w:val="000000"/>
                <w:lang w:val="en-GB"/>
              </w:rPr>
              <w:t xml:space="preserve"> An unpublished </w:t>
            </w:r>
            <w:r w:rsidR="00AC32B0">
              <w:rPr>
                <w:rFonts w:cs="Arial"/>
                <w:color w:val="000000"/>
                <w:lang w:val="en-GB"/>
              </w:rPr>
              <w:t>academic paper</w:t>
            </w:r>
          </w:p>
          <w:p w:rsidR="00AC32B0" w:rsidRPr="00D75C57" w:rsidRDefault="00AC32B0" w:rsidP="007B7BB2">
            <w:pPr>
              <w:numPr>
                <w:ilvl w:val="0"/>
                <w:numId w:val="8"/>
              </w:numPr>
              <w:ind w:left="399"/>
              <w:jc w:val="both"/>
              <w:rPr>
                <w:rFonts w:cs="Arial"/>
                <w:b/>
                <w:color w:val="000000"/>
                <w:lang w:val="en-GB"/>
              </w:rPr>
            </w:pPr>
            <w:r>
              <w:rPr>
                <w:rFonts w:cs="Arial"/>
                <w:b/>
                <w:color w:val="000000"/>
                <w:lang w:val="en-GB"/>
              </w:rPr>
              <w:t>LSTM Language Model for the Wakirike Language</w:t>
            </w:r>
            <w:r>
              <w:rPr>
                <w:rFonts w:cs="Arial"/>
                <w:color w:val="000000"/>
                <w:lang w:val="en-GB"/>
              </w:rPr>
              <w:t xml:space="preserve"> – An unpublished academic paper awaiting acceptance for 2018 Interspeech Conference.</w:t>
            </w:r>
          </w:p>
        </w:tc>
      </w:tr>
    </w:tbl>
    <w:p w:rsidR="009B783D" w:rsidRPr="00D75C57" w:rsidRDefault="009B783D">
      <w:pPr>
        <w:rPr>
          <w:rFonts w:cs="Arial"/>
          <w:color w:val="000000"/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8190"/>
      </w:tblGrid>
      <w:tr w:rsidR="002847C1" w:rsidRPr="00D75C57" w:rsidTr="006D17A2">
        <w:trPr>
          <w:trHeight w:val="20"/>
        </w:trPr>
        <w:tc>
          <w:tcPr>
            <w:tcW w:w="1720" w:type="dxa"/>
          </w:tcPr>
          <w:p w:rsidR="002847C1" w:rsidRPr="00D22A3F" w:rsidRDefault="002847C1">
            <w:pPr>
              <w:spacing w:before="120"/>
              <w:rPr>
                <w:rFonts w:cs="Arial"/>
                <w:b/>
                <w:color w:val="000000"/>
                <w:lang w:val="en-GB"/>
              </w:rPr>
            </w:pPr>
            <w:r w:rsidRPr="00D22A3F">
              <w:rPr>
                <w:rFonts w:cs="Arial"/>
                <w:b/>
                <w:color w:val="000000"/>
                <w:lang w:val="en-GB"/>
              </w:rPr>
              <w:t>Projects Executed</w:t>
            </w:r>
          </w:p>
        </w:tc>
        <w:tc>
          <w:tcPr>
            <w:tcW w:w="8190" w:type="dxa"/>
          </w:tcPr>
          <w:p w:rsidR="00BC2CE1" w:rsidRDefault="00BC2CE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Development of C++/Python/Perl/Bash based Automatic Speech Recognition engine using Kaldi and Sphinx4 systems.  Research Project Carried out at the University of Huddersfield.</w:t>
            </w:r>
          </w:p>
          <w:p w:rsidR="00D740C1" w:rsidRDefault="005110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lastRenderedPageBreak/>
              <w:t>Songs Database Mobile Web application for Redeemed Christian Church of God, Huddersfield</w:t>
            </w:r>
            <w:r w:rsidR="006F495C">
              <w:rPr>
                <w:rFonts w:cs="Arial"/>
                <w:color w:val="000000"/>
                <w:lang w:val="en-GB"/>
              </w:rPr>
              <w:t xml:space="preserve">.  </w:t>
            </w:r>
            <w:r>
              <w:rPr>
                <w:rFonts w:cs="Arial"/>
                <w:color w:val="000000"/>
                <w:lang w:val="en-GB"/>
              </w:rPr>
              <w:t xml:space="preserve">ASP.NET core web </w:t>
            </w:r>
            <w:proofErr w:type="spellStart"/>
            <w:r>
              <w:rPr>
                <w:rFonts w:cs="Arial"/>
                <w:color w:val="000000"/>
                <w:lang w:val="en-GB"/>
              </w:rPr>
              <w:t>api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+ </w:t>
            </w:r>
            <w:proofErr w:type="spellStart"/>
            <w:r>
              <w:rPr>
                <w:rFonts w:cs="Arial"/>
                <w:color w:val="000000"/>
                <w:lang w:val="en-GB"/>
              </w:rPr>
              <w:t>Entitity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lang w:val="en-GB"/>
              </w:rPr>
              <w:t>framework+</w:t>
            </w:r>
            <w:r w:rsidR="006F495C">
              <w:rPr>
                <w:rFonts w:cs="Arial"/>
                <w:color w:val="000000"/>
                <w:lang w:val="en-GB"/>
              </w:rPr>
              <w:t>PHP</w:t>
            </w:r>
            <w:proofErr w:type="spellEnd"/>
            <w:r w:rsidR="006F495C">
              <w:rPr>
                <w:rFonts w:cs="Arial"/>
                <w:color w:val="000000"/>
                <w:lang w:val="en-GB"/>
              </w:rPr>
              <w:t xml:space="preserve"> MVC Framework </w:t>
            </w:r>
            <w:r w:rsidR="00767EC4">
              <w:rPr>
                <w:rFonts w:cs="Arial"/>
                <w:color w:val="000000"/>
                <w:lang w:val="en-GB"/>
              </w:rPr>
              <w:t xml:space="preserve">Web </w:t>
            </w:r>
            <w:r w:rsidR="00D22A3F">
              <w:rPr>
                <w:rFonts w:cs="Arial"/>
                <w:color w:val="000000"/>
                <w:lang w:val="en-GB"/>
              </w:rPr>
              <w:t>Application.</w:t>
            </w:r>
          </w:p>
          <w:p w:rsidR="00784806" w:rsidRPr="00D75C57" w:rsidRDefault="007848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Framework </w:t>
            </w:r>
            <w:r w:rsidR="00B7148C" w:rsidRPr="00D75C57">
              <w:rPr>
                <w:rFonts w:cs="Arial"/>
                <w:color w:val="000000"/>
                <w:lang w:val="en-GB"/>
              </w:rPr>
              <w:t>f</w:t>
            </w:r>
            <w:r w:rsidRPr="00D75C57">
              <w:rPr>
                <w:rFonts w:cs="Arial"/>
                <w:color w:val="000000"/>
                <w:lang w:val="en-GB"/>
              </w:rPr>
              <w:t xml:space="preserve">or Developing Mobile &amp; Web Applications using </w:t>
            </w:r>
            <w:r w:rsidR="00FA1E06" w:rsidRPr="00D75C57">
              <w:rPr>
                <w:rFonts w:cs="Arial"/>
                <w:color w:val="000000"/>
                <w:lang w:val="en-GB"/>
              </w:rPr>
              <w:t>Agile</w:t>
            </w:r>
            <w:r w:rsidRPr="00D75C57">
              <w:rPr>
                <w:rFonts w:cs="Arial"/>
                <w:color w:val="000000"/>
                <w:lang w:val="en-GB"/>
              </w:rPr>
              <w:t xml:space="preserve"> Techniques</w:t>
            </w:r>
            <w:r w:rsidR="00B7148C" w:rsidRPr="00D75C57">
              <w:rPr>
                <w:rFonts w:cs="Arial"/>
                <w:color w:val="000000"/>
                <w:lang w:val="en-GB"/>
              </w:rPr>
              <w:t xml:space="preserve"> and </w:t>
            </w:r>
            <w:proofErr w:type="spellStart"/>
            <w:r w:rsidR="00B7148C" w:rsidRPr="00D75C57">
              <w:rPr>
                <w:rFonts w:cs="Arial"/>
                <w:color w:val="000000"/>
                <w:lang w:val="en-GB"/>
              </w:rPr>
              <w:t>KnockoutJS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. Including a Literature Database and Web Forms Generation Engine.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 2/3D Laser profile software toolset. Computer based laser analysis and diagnosis tool  [Master’s degree Project]</w:t>
            </w:r>
          </w:p>
          <w:p w:rsidR="002847C1" w:rsidRPr="00D75C57" w:rsidRDefault="00FC1CF4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Development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mobile phone virtual </w:t>
            </w:r>
            <w:proofErr w:type="spellStart"/>
            <w:r w:rsidR="002847C1" w:rsidRPr="00D75C57">
              <w:rPr>
                <w:rFonts w:cs="Arial"/>
                <w:color w:val="000000"/>
                <w:lang w:val="en-GB"/>
              </w:rPr>
              <w:t>multimeter</w:t>
            </w:r>
            <w:proofErr w:type="spellEnd"/>
            <w:r w:rsidR="002847C1" w:rsidRPr="00D75C57">
              <w:rPr>
                <w:rFonts w:cs="Arial"/>
                <w:color w:val="000000"/>
                <w:lang w:val="en-GB"/>
              </w:rPr>
              <w:t xml:space="preserve"> instrument.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Business Application. Implemented at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Bitsom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Eye Clinic,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Rumuibekwe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>, Port Harcourt.</w:t>
            </w:r>
          </w:p>
          <w:p w:rsidR="002847C1" w:rsidRPr="00D75C57" w:rsidRDefault="00FA1E06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Reengineering of a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Computer Based Testing Application to a Java </w:t>
            </w:r>
            <w:r w:rsidRPr="00D75C57">
              <w:rPr>
                <w:rFonts w:cs="Arial"/>
                <w:color w:val="000000"/>
                <w:lang w:val="en-GB"/>
              </w:rPr>
              <w:t>Web-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Based Distributed </w:t>
            </w:r>
            <w:r w:rsidRPr="00D75C57">
              <w:rPr>
                <w:rFonts w:cs="Arial"/>
                <w:color w:val="000000"/>
                <w:lang w:val="en-GB"/>
              </w:rPr>
              <w:t>solution d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eployed </w:t>
            </w:r>
            <w:r w:rsidRPr="00D75C57">
              <w:rPr>
                <w:rFonts w:cs="Arial"/>
                <w:color w:val="000000"/>
                <w:lang w:val="en-GB"/>
              </w:rPr>
              <w:t>at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 the 2011 nationwide Petroleum Development Trust Fund Scholarship Aptitude Test.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Implementation of a Short Message Service (SMS) server to activate Software products.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Developer in the creation of Enterprise Investor Financial software for First Trustees Nigeria Limited. Financial Software was based on Dot NET platform and integrated SAP Business One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CGPA Calculator for J2ME Mobile Phones. (A personal Project)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Personal Expenses Manager for Nokia Series 60 Mobile phones.  A personal project based on Python for Nokia Series 60 Platform.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University Admissions Database System.  Application Developed and used for the Rivers State University of Science and Technology Port Harcourt Admissions Office.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Java based traffic light simulator.  Being an Industrial training project seminar presentation.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lastRenderedPageBreak/>
              <w:t>Professional memberships: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Member,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Mikrotik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Network Professionals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Institute of Engineering and Technology (IET)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Member, Ass</w:t>
            </w:r>
            <w:r w:rsidR="00006B5B" w:rsidRPr="00D75C57">
              <w:rPr>
                <w:rFonts w:cs="Arial"/>
                <w:color w:val="000000"/>
                <w:lang w:val="en-GB"/>
              </w:rPr>
              <w:t>ociation of Computing Machinery(ACM)</w:t>
            </w:r>
            <w:r w:rsidRPr="00D75C57">
              <w:rPr>
                <w:rFonts w:cs="Arial"/>
                <w:color w:val="000000"/>
                <w:lang w:val="en-GB"/>
              </w:rPr>
              <w:t xml:space="preserve"> </w:t>
            </w:r>
            <w:r w:rsidR="00006B5B" w:rsidRPr="00D75C57">
              <w:rPr>
                <w:rFonts w:cs="Arial"/>
                <w:color w:val="000000"/>
                <w:lang w:val="en-GB"/>
              </w:rPr>
              <w:t xml:space="preserve">+ ACM </w:t>
            </w:r>
            <w:r w:rsidRPr="00D75C57">
              <w:rPr>
                <w:rFonts w:cs="Arial"/>
                <w:color w:val="000000"/>
                <w:lang w:val="en-GB"/>
              </w:rPr>
              <w:t>Special Interest Group for Computer Graphics (ACM</w:t>
            </w:r>
            <w:r w:rsidR="00006B5B" w:rsidRPr="00D75C57">
              <w:rPr>
                <w:rFonts w:cs="Arial"/>
                <w:color w:val="000000"/>
                <w:lang w:val="en-GB"/>
              </w:rPr>
              <w:t>-</w:t>
            </w:r>
            <w:r w:rsidRPr="00D75C57">
              <w:rPr>
                <w:rFonts w:cs="Arial"/>
                <w:color w:val="000000"/>
                <w:lang w:val="en-GB"/>
              </w:rPr>
              <w:t>SIGGRAPH).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Human Skills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Intuitive Human skills, team building, project </w:t>
            </w:r>
            <w:r w:rsidR="003B7FBE" w:rsidRPr="00D75C57">
              <w:rPr>
                <w:rFonts w:cs="Arial"/>
                <w:color w:val="000000"/>
                <w:lang w:val="en-GB"/>
              </w:rPr>
              <w:t>management</w:t>
            </w:r>
          </w:p>
          <w:p w:rsidR="002847C1" w:rsidRPr="00D75C57" w:rsidRDefault="002847C1">
            <w:pPr>
              <w:numPr>
                <w:ilvl w:val="0"/>
                <w:numId w:val="3"/>
              </w:numPr>
              <w:spacing w:before="120"/>
              <w:jc w:val="both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Excellent Customer Relations and user-centric solution development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Conferences Attended:</w:t>
            </w:r>
          </w:p>
        </w:tc>
        <w:tc>
          <w:tcPr>
            <w:tcW w:w="8190" w:type="dxa"/>
          </w:tcPr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Annual Researchers’ Conference (CEARC’13) of University of Huddersfield School of Computing and Engineering, Huddersfield, United Kingdom (December,2013)</w:t>
            </w:r>
          </w:p>
          <w:p w:rsidR="002847C1" w:rsidRPr="00D75C57" w:rsidRDefault="002847C1">
            <w:pPr>
              <w:numPr>
                <w:ilvl w:val="0"/>
                <w:numId w:val="4"/>
              </w:num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2011 </w:t>
            </w:r>
            <w:proofErr w:type="spellStart"/>
            <w:r w:rsidRPr="00D75C57">
              <w:rPr>
                <w:rFonts w:cs="Arial"/>
                <w:color w:val="000000"/>
                <w:lang w:val="en-GB"/>
              </w:rPr>
              <w:t>Elearning</w:t>
            </w:r>
            <w:proofErr w:type="spellEnd"/>
            <w:r w:rsidRPr="00D75C57">
              <w:rPr>
                <w:rFonts w:cs="Arial"/>
                <w:color w:val="000000"/>
                <w:lang w:val="en-GB"/>
              </w:rPr>
              <w:t xml:space="preserve"> Africa International Conference on E-Learning held in Dares Salam, Tanzania.</w:t>
            </w:r>
          </w:p>
        </w:tc>
      </w:tr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Hobbies</w:t>
            </w:r>
          </w:p>
        </w:tc>
        <w:tc>
          <w:tcPr>
            <w:tcW w:w="8190" w:type="dxa"/>
          </w:tcPr>
          <w:p w:rsidR="002847C1" w:rsidRPr="00D75C57" w:rsidRDefault="002847C1" w:rsidP="00006B5B">
            <w:pPr>
              <w:spacing w:before="120"/>
              <w:ind w:left="240" w:hanging="24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 xml:space="preserve">Swimming, mechatronics, </w:t>
            </w:r>
            <w:r w:rsidR="00006B5B" w:rsidRPr="00D75C57">
              <w:rPr>
                <w:rFonts w:cs="Arial"/>
                <w:color w:val="000000"/>
                <w:lang w:val="en-GB"/>
              </w:rPr>
              <w:t>computer graphics</w:t>
            </w:r>
            <w:r w:rsidRPr="00D75C57">
              <w:rPr>
                <w:rFonts w:cs="Arial"/>
                <w:color w:val="000000"/>
                <w:lang w:val="en-GB"/>
              </w:rPr>
              <w:t xml:space="preserve"> and music.</w:t>
            </w:r>
          </w:p>
        </w:tc>
      </w:tr>
    </w:tbl>
    <w:p w:rsidR="00B7148C" w:rsidRPr="00D75C57" w:rsidRDefault="00B7148C">
      <w:pPr>
        <w:rPr>
          <w:lang w:val="en-GB"/>
        </w:rPr>
      </w:pPr>
    </w:p>
    <w:tbl>
      <w:tblPr>
        <w:tblW w:w="9910" w:type="dxa"/>
        <w:tblInd w:w="8" w:type="dxa"/>
        <w:tblLayout w:type="fixed"/>
        <w:tblLook w:val="0000" w:firstRow="0" w:lastRow="0" w:firstColumn="0" w:lastColumn="0" w:noHBand="0" w:noVBand="0"/>
      </w:tblPr>
      <w:tblGrid>
        <w:gridCol w:w="1720"/>
        <w:gridCol w:w="4050"/>
        <w:gridCol w:w="4140"/>
      </w:tblGrid>
      <w:tr w:rsidR="002847C1" w:rsidRPr="00D75C57" w:rsidTr="002713B1">
        <w:tc>
          <w:tcPr>
            <w:tcW w:w="1720" w:type="dxa"/>
          </w:tcPr>
          <w:p w:rsidR="002847C1" w:rsidRPr="00D75C57" w:rsidRDefault="002847C1">
            <w:pPr>
              <w:spacing w:before="120"/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References</w:t>
            </w:r>
          </w:p>
        </w:tc>
        <w:tc>
          <w:tcPr>
            <w:tcW w:w="4050" w:type="dxa"/>
          </w:tcPr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proofErr w:type="spellStart"/>
            <w:r w:rsidRPr="00D75C57">
              <w:rPr>
                <w:lang w:val="en-GB"/>
              </w:rPr>
              <w:t>Dr.</w:t>
            </w:r>
            <w:proofErr w:type="spellEnd"/>
            <w:r w:rsidRPr="00D75C57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David Wilson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Senior Lecturer</w:t>
            </w:r>
            <w:r w:rsidR="002847C1" w:rsidRPr="00D75C57">
              <w:rPr>
                <w:lang w:val="en-GB"/>
              </w:rPr>
              <w:t>,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Department of Informatics,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School of Computing and Engineering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University of Huddersfield</w:t>
            </w:r>
          </w:p>
          <w:p w:rsidR="002847C1" w:rsidRPr="00D75C57" w:rsidRDefault="002847C1" w:rsidP="00CF7BA1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United Kingdom</w:t>
            </w:r>
          </w:p>
          <w:p w:rsidR="002847C1" w:rsidRPr="00D75C57" w:rsidRDefault="00453F4B" w:rsidP="00CF7BA1">
            <w:pPr>
              <w:pStyle w:val="MediumGrid2-Accent11"/>
              <w:rPr>
                <w:lang w:val="en-GB"/>
              </w:rPr>
            </w:pPr>
            <w:r>
              <w:rPr>
                <w:lang w:val="en-GB"/>
              </w:rPr>
              <w:t>d.r.wilson</w:t>
            </w:r>
            <w:r w:rsidR="002847C1" w:rsidRPr="00D75C57">
              <w:rPr>
                <w:lang w:val="en-GB"/>
              </w:rPr>
              <w:t>@hud.ac.uk</w:t>
            </w:r>
          </w:p>
          <w:p w:rsidR="002847C1" w:rsidRPr="00D75C57" w:rsidRDefault="002847C1" w:rsidP="00453F4B">
            <w:pPr>
              <w:pStyle w:val="MediumGrid2-Accent11"/>
              <w:rPr>
                <w:lang w:val="en-GB"/>
              </w:rPr>
            </w:pPr>
            <w:r w:rsidRPr="00D75C57">
              <w:rPr>
                <w:lang w:val="en-GB"/>
              </w:rPr>
              <w:t>[+44 1484 47</w:t>
            </w:r>
            <w:r w:rsidR="00A72EAA">
              <w:rPr>
                <w:lang w:val="en-GB"/>
              </w:rPr>
              <w:t xml:space="preserve"> </w:t>
            </w:r>
            <w:r w:rsidR="00453F4B">
              <w:rPr>
                <w:lang w:val="en-GB"/>
              </w:rPr>
              <w:t>3118</w:t>
            </w:r>
            <w:r w:rsidRPr="00D75C57">
              <w:rPr>
                <w:lang w:val="en-GB"/>
              </w:rPr>
              <w:t>]</w:t>
            </w:r>
          </w:p>
        </w:tc>
        <w:tc>
          <w:tcPr>
            <w:tcW w:w="4140" w:type="dxa"/>
          </w:tcPr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proofErr w:type="spellStart"/>
            <w:r>
              <w:rPr>
                <w:rFonts w:cs="Arial"/>
                <w:color w:val="000000"/>
                <w:lang w:val="en-GB"/>
              </w:rPr>
              <w:t>Dr.</w:t>
            </w:r>
            <w:proofErr w:type="spellEnd"/>
            <w:r>
              <w:rPr>
                <w:rFonts w:cs="Arial"/>
                <w:color w:val="000000"/>
                <w:lang w:val="en-GB"/>
              </w:rPr>
              <w:t xml:space="preserve"> Keith </w:t>
            </w:r>
            <w:proofErr w:type="spellStart"/>
            <w:r>
              <w:rPr>
                <w:rFonts w:cs="Arial"/>
                <w:color w:val="000000"/>
                <w:lang w:val="en-GB"/>
              </w:rPr>
              <w:t>Mccabbe</w:t>
            </w:r>
            <w:proofErr w:type="spellEnd"/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 xml:space="preserve">Deputy </w:t>
            </w:r>
            <w:r w:rsidR="00BB473D" w:rsidRPr="00D75C57">
              <w:rPr>
                <w:rFonts w:cs="Arial"/>
                <w:color w:val="000000"/>
                <w:lang w:val="en-GB"/>
              </w:rPr>
              <w:t>Manager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, </w:t>
            </w:r>
          </w:p>
          <w:p w:rsidR="002847C1" w:rsidRPr="00D75C57" w:rsidRDefault="00122021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Planning and Information Services</w:t>
            </w:r>
          </w:p>
          <w:p w:rsidR="002847C1" w:rsidRPr="00D75C57" w:rsidRDefault="00122021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University of Huddersfield</w:t>
            </w:r>
            <w:r w:rsidR="002847C1" w:rsidRPr="00D75C57">
              <w:rPr>
                <w:rFonts w:cs="Arial"/>
                <w:color w:val="000000"/>
                <w:lang w:val="en-GB"/>
              </w:rPr>
              <w:t>.</w:t>
            </w:r>
          </w:p>
          <w:p w:rsidR="00BB473D" w:rsidRPr="00D75C57" w:rsidRDefault="003650B6" w:rsidP="002D3275">
            <w:pPr>
              <w:rPr>
                <w:rFonts w:cs="Arial"/>
                <w:color w:val="000000"/>
                <w:lang w:val="en-GB"/>
              </w:rPr>
            </w:pPr>
            <w:r>
              <w:rPr>
                <w:rFonts w:cs="Arial"/>
                <w:color w:val="000000"/>
                <w:lang w:val="en-GB"/>
              </w:rPr>
              <w:t>HD1 3DH</w:t>
            </w:r>
          </w:p>
          <w:p w:rsidR="00BB473D" w:rsidRPr="00D75C57" w:rsidRDefault="00BB473D" w:rsidP="002D3275">
            <w:pPr>
              <w:rPr>
                <w:rFonts w:cs="Arial"/>
                <w:color w:val="000000"/>
                <w:lang w:val="en-GB"/>
              </w:rPr>
            </w:pPr>
            <w:r w:rsidRPr="00D75C57">
              <w:rPr>
                <w:rFonts w:cs="Arial"/>
                <w:color w:val="000000"/>
                <w:lang w:val="en-GB"/>
              </w:rPr>
              <w:t>United Kingdom</w:t>
            </w:r>
          </w:p>
          <w:p w:rsidR="002847C1" w:rsidRPr="00D75C57" w:rsidRDefault="003650B6" w:rsidP="00A72EAA">
            <w:pPr>
              <w:rPr>
                <w:rFonts w:cs="Arial"/>
                <w:color w:val="000000"/>
                <w:lang w:val="en-GB"/>
              </w:rPr>
            </w:pPr>
            <w:r w:rsidRPr="003650B6">
              <w:rPr>
                <w:rFonts w:cs="Arial"/>
                <w:color w:val="000000"/>
                <w:lang w:val="en-GB"/>
              </w:rPr>
              <w:t>K.McCabe3@hud.ac.uk</w:t>
            </w:r>
            <w:r w:rsidR="002847C1" w:rsidRPr="00D75C57">
              <w:rPr>
                <w:rFonts w:cs="Arial"/>
                <w:color w:val="000000"/>
                <w:lang w:val="en-GB"/>
              </w:rPr>
              <w:br/>
              <w:t>[+</w:t>
            </w:r>
            <w:r w:rsidR="00BB473D" w:rsidRPr="00D75C57">
              <w:rPr>
                <w:rFonts w:cs="Arial"/>
                <w:color w:val="000000"/>
                <w:lang w:val="en-GB"/>
              </w:rPr>
              <w:t>4</w:t>
            </w:r>
            <w:r w:rsidR="00E117FB" w:rsidRPr="00D75C57">
              <w:rPr>
                <w:rFonts w:cs="Arial"/>
                <w:color w:val="000000"/>
                <w:lang w:val="en-GB"/>
              </w:rPr>
              <w:t xml:space="preserve">4 </w:t>
            </w:r>
            <w:r w:rsidR="00A72EAA">
              <w:rPr>
                <w:rFonts w:cs="Arial"/>
                <w:color w:val="000000"/>
                <w:lang w:val="en-GB"/>
              </w:rPr>
              <w:t>1484 47</w:t>
            </w:r>
            <w:r w:rsidR="00A72EAA">
              <w:t xml:space="preserve"> </w:t>
            </w:r>
            <w:r w:rsidR="00A72EAA" w:rsidRPr="00A72EAA">
              <w:rPr>
                <w:rFonts w:cs="Arial"/>
                <w:color w:val="000000"/>
                <w:lang w:val="en-GB"/>
              </w:rPr>
              <w:t>2069</w:t>
            </w:r>
            <w:r w:rsidR="002847C1" w:rsidRPr="00D75C57">
              <w:rPr>
                <w:rFonts w:cs="Arial"/>
                <w:color w:val="000000"/>
                <w:lang w:val="en-GB"/>
              </w:rPr>
              <w:t xml:space="preserve">] </w:t>
            </w:r>
          </w:p>
        </w:tc>
      </w:tr>
    </w:tbl>
    <w:p w:rsidR="009B783D" w:rsidRPr="00D75C57" w:rsidRDefault="009B783D">
      <w:pPr>
        <w:rPr>
          <w:rFonts w:cs="Arial"/>
          <w:color w:val="000000"/>
          <w:sz w:val="24"/>
          <w:lang w:val="en-GB"/>
        </w:rPr>
      </w:pPr>
    </w:p>
    <w:p w:rsidR="00143F80" w:rsidRPr="00143F80" w:rsidRDefault="00122021" w:rsidP="00143F80">
      <w:pPr>
        <w:autoSpaceDE w:val="0"/>
        <w:autoSpaceDN w:val="0"/>
        <w:adjustRightInd w:val="0"/>
        <w:rPr>
          <w:rFonts w:cs="Arial"/>
          <w:b/>
          <w:bCs/>
          <w:color w:val="000000"/>
          <w:sz w:val="24"/>
          <w:szCs w:val="24"/>
          <w:lang w:val="en-GB" w:eastAsia="en-GB"/>
        </w:rPr>
      </w:pPr>
      <w:r>
        <w:rPr>
          <w:rFonts w:cs="Arial"/>
          <w:b/>
          <w:bCs/>
          <w:color w:val="000000"/>
          <w:sz w:val="24"/>
          <w:szCs w:val="24"/>
          <w:lang w:val="en-GB" w:eastAsia="en-GB"/>
        </w:rPr>
        <w:br w:type="page"/>
      </w:r>
      <w:r w:rsidR="00143F80" w:rsidRPr="00143F80">
        <w:rPr>
          <w:rFonts w:cs="Arial"/>
          <w:b/>
          <w:bCs/>
          <w:color w:val="000000"/>
          <w:sz w:val="24"/>
          <w:szCs w:val="24"/>
          <w:lang w:val="en-GB" w:eastAsia="en-GB"/>
        </w:rPr>
        <w:lastRenderedPageBreak/>
        <w:t>Technology Proficiency</w:t>
      </w:r>
    </w:p>
    <w:tbl>
      <w:tblPr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3938"/>
        <w:gridCol w:w="2607"/>
        <w:gridCol w:w="2516"/>
      </w:tblGrid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TECHNOLOGY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EXPERIENCE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b/>
                <w:bCs/>
                <w:color w:val="000000"/>
                <w:sz w:val="24"/>
                <w:szCs w:val="24"/>
                <w:lang w:val="en-GB" w:eastAsia="en-GB"/>
              </w:rPr>
              <w:t>LEVEL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Flutter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6+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C15576">
        <w:tc>
          <w:tcPr>
            <w:tcW w:w="3938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Rust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months</w:t>
            </w:r>
          </w:p>
        </w:tc>
        <w:tc>
          <w:tcPr>
            <w:tcW w:w="2516" w:type="dxa"/>
            <w:shd w:val="clear" w:color="auto" w:fill="auto"/>
          </w:tcPr>
          <w:p w:rsidR="00C15576" w:rsidRDefault="00C15576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F72FEE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 ML stack (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Numpy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pandas, </w:t>
            </w:r>
            <w:proofErr w:type="spellStart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sci</w:t>
            </w:r>
            <w:proofErr w:type="spellEnd"/>
            <w:r w:rsidR="00E7315B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-kit learn)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DeepLearning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Libraries (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TensorFlow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CNTK,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Keras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PyTorch</w:t>
            </w:r>
            <w:proofErr w:type="spellEnd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)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F72FEE" w:rsidRPr="00963A01" w:rsidTr="00C15576">
        <w:tc>
          <w:tcPr>
            <w:tcW w:w="3938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Kaldi Speech Engine</w:t>
            </w:r>
          </w:p>
        </w:tc>
        <w:tc>
          <w:tcPr>
            <w:tcW w:w="2607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1+ years </w:t>
            </w:r>
          </w:p>
        </w:tc>
        <w:tc>
          <w:tcPr>
            <w:tcW w:w="2516" w:type="dxa"/>
            <w:shd w:val="clear" w:color="auto" w:fill="auto"/>
          </w:tcPr>
          <w:p w:rsidR="00F72FEE" w:rsidRDefault="00E7315B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C15576" w:rsidRPr="00963A01" w:rsidTr="00F72FEE">
        <w:tc>
          <w:tcPr>
            <w:tcW w:w="3938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Productivity Tools</w:t>
            </w:r>
          </w:p>
        </w:tc>
        <w:tc>
          <w:tcPr>
            <w:tcW w:w="2607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C15576" w:rsidRPr="00963A01" w:rsidRDefault="00C15576" w:rsidP="00F72FEE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.Net platform (C#, VB)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ASP.NET MVC/Web API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(J2SE)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(J2ME)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 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Matlab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Labview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Python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FC1768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Advanced 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Linux Bash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C++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KnockoutJS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/AngularJS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VueJS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Javascript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/JQuery/XML/JSON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HTML/5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10+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MSAccess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10+ years 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Android Java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1D2C09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4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Agile/TDD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MySQL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SAPB1 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6E278F"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Microsoft Project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7+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6E278F" w:rsidRPr="00963A01" w:rsidTr="00C15576">
        <w:tc>
          <w:tcPr>
            <w:tcW w:w="3938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Code igniter</w:t>
            </w:r>
          </w:p>
        </w:tc>
        <w:tc>
          <w:tcPr>
            <w:tcW w:w="2607" w:type="dxa"/>
            <w:shd w:val="clear" w:color="auto" w:fill="auto"/>
          </w:tcPr>
          <w:p w:rsidR="006E278F" w:rsidRPr="00963A01" w:rsidRDefault="006E278F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6E278F" w:rsidRPr="00963A01" w:rsidRDefault="00FC1768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Advanced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PHP Laravel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Java (J2EE)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Oracle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Ruby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Scala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R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Perl/6</w:t>
            </w:r>
          </w:p>
        </w:tc>
        <w:tc>
          <w:tcPr>
            <w:tcW w:w="2607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Default="00B66DDB" w:rsidP="00A57F54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Active Directory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Linux/Unix 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Docker+Vagrant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AWS/Azure</w:t>
            </w:r>
          </w:p>
        </w:tc>
        <w:tc>
          <w:tcPr>
            <w:tcW w:w="2607" w:type="dxa"/>
            <w:shd w:val="clear" w:color="auto" w:fill="auto"/>
          </w:tcPr>
          <w:p w:rsidR="00006692" w:rsidRDefault="001D2C09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</w:t>
            </w:r>
            <w:r w:rsidR="00006692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+ Years</w:t>
            </w:r>
          </w:p>
        </w:tc>
        <w:tc>
          <w:tcPr>
            <w:tcW w:w="2516" w:type="dxa"/>
            <w:shd w:val="clear" w:color="auto" w:fill="auto"/>
          </w:tcPr>
          <w:p w:rsidR="00006692" w:rsidRDefault="00006692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Intermediate 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Cisco/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Asterix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/</w:t>
            </w: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Microtik</w:t>
            </w:r>
            <w:proofErr w:type="spellEnd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networks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3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Swift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MEAN Stack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CNC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F#.NET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5+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Git/Subversion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006692" w:rsidRPr="00963A01" w:rsidTr="00C15576">
        <w:tc>
          <w:tcPr>
            <w:tcW w:w="3938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Spark</w:t>
            </w:r>
          </w:p>
        </w:tc>
        <w:tc>
          <w:tcPr>
            <w:tcW w:w="2607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2+</w:t>
            </w: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 xml:space="preserve"> year</w:t>
            </w: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s</w:t>
            </w:r>
          </w:p>
        </w:tc>
        <w:tc>
          <w:tcPr>
            <w:tcW w:w="2516" w:type="dxa"/>
            <w:shd w:val="clear" w:color="auto" w:fill="auto"/>
          </w:tcPr>
          <w:p w:rsidR="00006692" w:rsidRPr="00963A01" w:rsidRDefault="00006692" w:rsidP="00C56D5C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Intermediate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lastRenderedPageBreak/>
              <w:t>Rails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1+ years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Kivy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Photoshop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&lt;1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Unity</w:t>
            </w:r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  <w:tr w:rsidR="00B66DDB" w:rsidRPr="00963A01" w:rsidTr="00C15576">
        <w:tc>
          <w:tcPr>
            <w:tcW w:w="3938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proofErr w:type="spellStart"/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WebGL</w:t>
            </w:r>
            <w:proofErr w:type="spellEnd"/>
          </w:p>
        </w:tc>
        <w:tc>
          <w:tcPr>
            <w:tcW w:w="2607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1 year</w:t>
            </w:r>
          </w:p>
        </w:tc>
        <w:tc>
          <w:tcPr>
            <w:tcW w:w="2516" w:type="dxa"/>
            <w:shd w:val="clear" w:color="auto" w:fill="auto"/>
          </w:tcPr>
          <w:p w:rsidR="00B66DDB" w:rsidRPr="00963A01" w:rsidRDefault="00B66DDB" w:rsidP="00963A01">
            <w:pPr>
              <w:autoSpaceDE w:val="0"/>
              <w:autoSpaceDN w:val="0"/>
              <w:adjustRightInd w:val="0"/>
              <w:rPr>
                <w:rFonts w:cs="Arial"/>
                <w:color w:val="000000"/>
                <w:sz w:val="24"/>
                <w:szCs w:val="24"/>
                <w:lang w:val="en-GB" w:eastAsia="en-GB"/>
              </w:rPr>
            </w:pPr>
            <w:r w:rsidRPr="00963A01">
              <w:rPr>
                <w:rFonts w:cs="Arial"/>
                <w:color w:val="000000"/>
                <w:sz w:val="24"/>
                <w:szCs w:val="24"/>
                <w:lang w:val="en-GB" w:eastAsia="en-GB"/>
              </w:rPr>
              <w:t>Beginner</w:t>
            </w:r>
          </w:p>
        </w:tc>
      </w:tr>
    </w:tbl>
    <w:p w:rsidR="00D75C57" w:rsidRPr="00D75C57" w:rsidRDefault="00D75C57">
      <w:pPr>
        <w:rPr>
          <w:rFonts w:cs="Arial"/>
          <w:color w:val="000000"/>
          <w:sz w:val="24"/>
          <w:lang w:val="en-GB"/>
        </w:rPr>
      </w:pPr>
    </w:p>
    <w:sectPr w:rsidR="00D75C57" w:rsidRPr="00D75C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40" w:right="1620" w:bottom="74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FEE" w:rsidRDefault="00F72FEE">
      <w:r>
        <w:separator/>
      </w:r>
    </w:p>
  </w:endnote>
  <w:endnote w:type="continuationSeparator" w:id="0">
    <w:p w:rsidR="00F72FEE" w:rsidRDefault="00F72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75135" w:rsidRPr="00C75135">
      <w:rPr>
        <w:noProof/>
        <w:lang w:val="en-GB" w:eastAsia="en-GB"/>
      </w:rPr>
      <w:t>6</w:t>
    </w:r>
    <w:r>
      <w:fldChar w:fldCharType="end"/>
    </w:r>
  </w:p>
  <w:p w:rsidR="00F72FEE" w:rsidRDefault="00F72F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FEE" w:rsidRDefault="00F72FEE">
      <w:r>
        <w:separator/>
      </w:r>
    </w:p>
  </w:footnote>
  <w:footnote w:type="continuationSeparator" w:id="0">
    <w:p w:rsidR="00F72FEE" w:rsidRDefault="00F72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FEE" w:rsidRDefault="00F72F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B28B7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515826"/>
    <w:multiLevelType w:val="hybridMultilevel"/>
    <w:tmpl w:val="01E61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07D6D"/>
    <w:multiLevelType w:val="hybridMultilevel"/>
    <w:tmpl w:val="1D5E1D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CF015A"/>
    <w:multiLevelType w:val="hybridMultilevel"/>
    <w:tmpl w:val="237EDE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16385" fillcolor="#759cd2" strokecolor="#446188">
      <v:fill color="#759cd2" color2="#a3c5f1" type="gradient">
        <o:fill v:ext="view" type="gradientUnscaled"/>
      </v:fill>
      <v:stroke color="#446188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692"/>
    <w:rsid w:val="00006B5B"/>
    <w:rsid w:val="00072F48"/>
    <w:rsid w:val="00092274"/>
    <w:rsid w:val="000C3AF8"/>
    <w:rsid w:val="000C6EE9"/>
    <w:rsid w:val="000E5A32"/>
    <w:rsid w:val="000F2095"/>
    <w:rsid w:val="001005D6"/>
    <w:rsid w:val="001219BD"/>
    <w:rsid w:val="00122021"/>
    <w:rsid w:val="001231F8"/>
    <w:rsid w:val="00143F80"/>
    <w:rsid w:val="00154538"/>
    <w:rsid w:val="00163A72"/>
    <w:rsid w:val="00165D7B"/>
    <w:rsid w:val="00171893"/>
    <w:rsid w:val="00172A27"/>
    <w:rsid w:val="0017503F"/>
    <w:rsid w:val="00176852"/>
    <w:rsid w:val="0019691A"/>
    <w:rsid w:val="001C33CE"/>
    <w:rsid w:val="001D2C09"/>
    <w:rsid w:val="001E5C84"/>
    <w:rsid w:val="00255ED5"/>
    <w:rsid w:val="00257413"/>
    <w:rsid w:val="0026186B"/>
    <w:rsid w:val="002713B1"/>
    <w:rsid w:val="00272306"/>
    <w:rsid w:val="0028274B"/>
    <w:rsid w:val="002847C1"/>
    <w:rsid w:val="002927AE"/>
    <w:rsid w:val="0029449A"/>
    <w:rsid w:val="002A10D5"/>
    <w:rsid w:val="002B5B3D"/>
    <w:rsid w:val="002D3275"/>
    <w:rsid w:val="002D613C"/>
    <w:rsid w:val="002D7A6A"/>
    <w:rsid w:val="003172E0"/>
    <w:rsid w:val="0033365D"/>
    <w:rsid w:val="00343A55"/>
    <w:rsid w:val="003650B6"/>
    <w:rsid w:val="003700F3"/>
    <w:rsid w:val="00395935"/>
    <w:rsid w:val="00395EF3"/>
    <w:rsid w:val="00397E78"/>
    <w:rsid w:val="003A319A"/>
    <w:rsid w:val="003B4DF8"/>
    <w:rsid w:val="003B7FBE"/>
    <w:rsid w:val="003C0AD1"/>
    <w:rsid w:val="003D4CE1"/>
    <w:rsid w:val="003D6E4D"/>
    <w:rsid w:val="003F6472"/>
    <w:rsid w:val="003F685F"/>
    <w:rsid w:val="004121FE"/>
    <w:rsid w:val="00427D89"/>
    <w:rsid w:val="00453F4B"/>
    <w:rsid w:val="004859B0"/>
    <w:rsid w:val="00492C66"/>
    <w:rsid w:val="004A48D2"/>
    <w:rsid w:val="004A49B2"/>
    <w:rsid w:val="004B58D7"/>
    <w:rsid w:val="004E47D5"/>
    <w:rsid w:val="004E5D20"/>
    <w:rsid w:val="004F2C4C"/>
    <w:rsid w:val="005110C1"/>
    <w:rsid w:val="00543C6D"/>
    <w:rsid w:val="00550925"/>
    <w:rsid w:val="005577B9"/>
    <w:rsid w:val="005643B8"/>
    <w:rsid w:val="00587FC8"/>
    <w:rsid w:val="005D7ADA"/>
    <w:rsid w:val="005E4A86"/>
    <w:rsid w:val="006008FD"/>
    <w:rsid w:val="00627A3D"/>
    <w:rsid w:val="00637512"/>
    <w:rsid w:val="006918AE"/>
    <w:rsid w:val="006C4C27"/>
    <w:rsid w:val="006C6480"/>
    <w:rsid w:val="006D17A2"/>
    <w:rsid w:val="006E278F"/>
    <w:rsid w:val="006E3DD5"/>
    <w:rsid w:val="006F495C"/>
    <w:rsid w:val="006F4BC4"/>
    <w:rsid w:val="0070708C"/>
    <w:rsid w:val="00714711"/>
    <w:rsid w:val="007157C6"/>
    <w:rsid w:val="007513A2"/>
    <w:rsid w:val="00767EC4"/>
    <w:rsid w:val="00784806"/>
    <w:rsid w:val="007A1BE0"/>
    <w:rsid w:val="007A4039"/>
    <w:rsid w:val="007B2B1E"/>
    <w:rsid w:val="007B7BB2"/>
    <w:rsid w:val="007E51D1"/>
    <w:rsid w:val="007F558C"/>
    <w:rsid w:val="00834C10"/>
    <w:rsid w:val="008355B2"/>
    <w:rsid w:val="00836153"/>
    <w:rsid w:val="00845AF7"/>
    <w:rsid w:val="0085454F"/>
    <w:rsid w:val="008B47CA"/>
    <w:rsid w:val="008B63F8"/>
    <w:rsid w:val="008C5C12"/>
    <w:rsid w:val="008F5FAC"/>
    <w:rsid w:val="00911D36"/>
    <w:rsid w:val="00916124"/>
    <w:rsid w:val="009349B7"/>
    <w:rsid w:val="00941B99"/>
    <w:rsid w:val="0094610E"/>
    <w:rsid w:val="0095708B"/>
    <w:rsid w:val="00963A01"/>
    <w:rsid w:val="00965C9C"/>
    <w:rsid w:val="00980FD1"/>
    <w:rsid w:val="00993F85"/>
    <w:rsid w:val="00995D91"/>
    <w:rsid w:val="00996930"/>
    <w:rsid w:val="009B783D"/>
    <w:rsid w:val="00A2612D"/>
    <w:rsid w:val="00A30435"/>
    <w:rsid w:val="00A4018B"/>
    <w:rsid w:val="00A42BA5"/>
    <w:rsid w:val="00A4581B"/>
    <w:rsid w:val="00A51647"/>
    <w:rsid w:val="00A57F54"/>
    <w:rsid w:val="00A72EAA"/>
    <w:rsid w:val="00AC1589"/>
    <w:rsid w:val="00AC32B0"/>
    <w:rsid w:val="00AE51C6"/>
    <w:rsid w:val="00AE6247"/>
    <w:rsid w:val="00B33B4C"/>
    <w:rsid w:val="00B41121"/>
    <w:rsid w:val="00B47FFC"/>
    <w:rsid w:val="00B660A9"/>
    <w:rsid w:val="00B66DDB"/>
    <w:rsid w:val="00B7148C"/>
    <w:rsid w:val="00B75112"/>
    <w:rsid w:val="00B810C9"/>
    <w:rsid w:val="00BA20DC"/>
    <w:rsid w:val="00BB473D"/>
    <w:rsid w:val="00BC2CE1"/>
    <w:rsid w:val="00BC7D9A"/>
    <w:rsid w:val="00BE05FD"/>
    <w:rsid w:val="00BE1E1F"/>
    <w:rsid w:val="00C15576"/>
    <w:rsid w:val="00C33A95"/>
    <w:rsid w:val="00C3667B"/>
    <w:rsid w:val="00C416F7"/>
    <w:rsid w:val="00C518BE"/>
    <w:rsid w:val="00C55A31"/>
    <w:rsid w:val="00C56D5C"/>
    <w:rsid w:val="00C75135"/>
    <w:rsid w:val="00C87909"/>
    <w:rsid w:val="00C95371"/>
    <w:rsid w:val="00CB3887"/>
    <w:rsid w:val="00CB4A28"/>
    <w:rsid w:val="00CD42D1"/>
    <w:rsid w:val="00CF773F"/>
    <w:rsid w:val="00CF7BA1"/>
    <w:rsid w:val="00D22A3F"/>
    <w:rsid w:val="00D31804"/>
    <w:rsid w:val="00D35270"/>
    <w:rsid w:val="00D42C4C"/>
    <w:rsid w:val="00D42FCC"/>
    <w:rsid w:val="00D47D84"/>
    <w:rsid w:val="00D501B9"/>
    <w:rsid w:val="00D554F7"/>
    <w:rsid w:val="00D740C1"/>
    <w:rsid w:val="00D75C57"/>
    <w:rsid w:val="00D8471D"/>
    <w:rsid w:val="00DA07C6"/>
    <w:rsid w:val="00DA58F5"/>
    <w:rsid w:val="00DA7018"/>
    <w:rsid w:val="00DB0AFE"/>
    <w:rsid w:val="00DB5364"/>
    <w:rsid w:val="00DE3C0A"/>
    <w:rsid w:val="00E000C8"/>
    <w:rsid w:val="00E117FB"/>
    <w:rsid w:val="00E14845"/>
    <w:rsid w:val="00E5759A"/>
    <w:rsid w:val="00E651E3"/>
    <w:rsid w:val="00E72766"/>
    <w:rsid w:val="00E7315B"/>
    <w:rsid w:val="00E77EE2"/>
    <w:rsid w:val="00E8429E"/>
    <w:rsid w:val="00E877C8"/>
    <w:rsid w:val="00EA7555"/>
    <w:rsid w:val="00ED1972"/>
    <w:rsid w:val="00EE3F37"/>
    <w:rsid w:val="00EF0452"/>
    <w:rsid w:val="00F004B3"/>
    <w:rsid w:val="00F15712"/>
    <w:rsid w:val="00F35AF5"/>
    <w:rsid w:val="00F72FEE"/>
    <w:rsid w:val="00F76F39"/>
    <w:rsid w:val="00FA1E06"/>
    <w:rsid w:val="00FC1768"/>
    <w:rsid w:val="00FC1CF4"/>
    <w:rsid w:val="00FC20E7"/>
    <w:rsid w:val="00FE1969"/>
    <w:rsid w:val="00FE44EC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 fillcolor="#759cd2" strokecolor="#446188">
      <v:fill color="#759cd2" color2="#a3c5f1" type="gradient">
        <o:fill v:ext="view" type="gradientUnscaled"/>
      </v:fill>
      <v:stroke color="#446188" weight="2pt"/>
    </o:shapedefaults>
    <o:shapelayout v:ext="edit">
      <o:idmap v:ext="edit" data="1"/>
    </o:shapelayout>
  </w:shapeDefaults>
  <w:decimalSymbol w:val="."/>
  <w:listSeparator w:val=","/>
  <w14:docId w14:val="6F79946B"/>
  <w15:chartTrackingRefBased/>
  <w15:docId w15:val="{5CDFE681-F8D5-3A4D-BD8F-DD5F39DA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link w:val="BodyText"/>
    <w:rPr>
      <w:lang w:eastAsia="en-US"/>
    </w:rPr>
  </w:style>
  <w:style w:type="character" w:customStyle="1" w:styleId="SubtitleChar">
    <w:name w:val="Subtitle Char"/>
    <w:link w:val="Subtitle"/>
    <w:rPr>
      <w:rFonts w:ascii="Cambria" w:eastAsia="Times New Roman" w:hAnsi="Cambria" w:cs="Times New Roman"/>
      <w:sz w:val="24"/>
      <w:szCs w:val="24"/>
    </w:rPr>
  </w:style>
  <w:style w:type="character" w:customStyle="1" w:styleId="FooterChar">
    <w:name w:val="Footer Char"/>
    <w:link w:val="Footer"/>
    <w:rPr>
      <w:lang w:val="en-US" w:eastAsia="en-US"/>
    </w:rPr>
  </w:style>
  <w:style w:type="character" w:customStyle="1" w:styleId="HeaderChar">
    <w:name w:val="Header Char"/>
    <w:link w:val="Header"/>
    <w:rPr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pPr>
      <w:spacing w:after="60"/>
      <w:jc w:val="center"/>
      <w:outlineLvl w:val="1"/>
    </w:pPr>
    <w:rPr>
      <w:rFonts w:ascii="Cambria" w:eastAsia="Times New Roman" w:hAnsi="Cambria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pPr>
      <w:tabs>
        <w:tab w:val="center" w:pos="4513"/>
        <w:tab w:val="right" w:pos="9026"/>
      </w:tabs>
    </w:p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lang w:val="en-GB"/>
    </w:rPr>
  </w:style>
  <w:style w:type="paragraph" w:styleId="BodyText">
    <w:name w:val="Body Text"/>
    <w:basedOn w:val="Normal"/>
    <w:link w:val="BodyTextChar"/>
    <w:pPr>
      <w:spacing w:after="220" w:line="220" w:lineRule="atLeast"/>
      <w:ind w:right="-360"/>
    </w:pPr>
    <w:rPr>
      <w:lang w:val="x-none"/>
    </w:rPr>
  </w:style>
  <w:style w:type="paragraph" w:customStyle="1" w:styleId="MediumGrid2-Accent11">
    <w:name w:val="Medium Grid 2 - Accent 11"/>
    <w:uiPriority w:val="1"/>
    <w:qFormat/>
    <w:rsid w:val="00CF7BA1"/>
    <w:rPr>
      <w:lang w:val="en-US" w:eastAsia="en-US"/>
    </w:rPr>
  </w:style>
  <w:style w:type="table" w:styleId="TableGrid">
    <w:name w:val="Table Grid"/>
    <w:basedOn w:val="TableNormal"/>
    <w:uiPriority w:val="39"/>
    <w:rsid w:val="00D75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527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ListTable3-Accent1">
    <w:name w:val="List Table 3 Accent 1"/>
    <w:basedOn w:val="TableNormal"/>
    <w:uiPriority w:val="48"/>
    <w:rsid w:val="00F35AF5"/>
    <w:tblPr>
      <w:tblStyleRowBandSize w:val="1"/>
      <w:tblStyleColBandSize w:val="1"/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5B9BD5"/>
          <w:right w:val="single" w:sz="4" w:space="0" w:color="5B9BD5"/>
        </w:tcBorders>
      </w:tcPr>
    </w:tblStylePr>
    <w:tblStylePr w:type="band1Horz">
      <w:tblPr/>
      <w:tcPr>
        <w:tcBorders>
          <w:top w:val="single" w:sz="4" w:space="0" w:color="5B9BD5"/>
          <w:bottom w:val="single" w:sz="4" w:space="0" w:color="5B9BD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/>
          <w:left w:val="nil"/>
        </w:tcBorders>
      </w:tcPr>
    </w:tblStylePr>
    <w:tblStylePr w:type="swCell">
      <w:tblPr/>
      <w:tcPr>
        <w:tcBorders>
          <w:top w:val="double" w:sz="4" w:space="0" w:color="5B9BD5"/>
          <w:right w:val="nil"/>
        </w:tcBorders>
      </w:tcPr>
    </w:tblStylePr>
  </w:style>
  <w:style w:type="character" w:styleId="Hyperlink">
    <w:name w:val="Hyperlink"/>
    <w:uiPriority w:val="99"/>
    <w:unhideWhenUsed/>
    <w:rsid w:val="00492C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wizzbi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FFF6-9333-4BD5-8040-4C212DE6E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668A1C34.dotm</Template>
  <TotalTime>67</TotalTime>
  <Pages>6</Pages>
  <Words>1849</Words>
  <Characters>12415</Characters>
  <Application>Microsoft Office Word</Application>
  <DocSecurity>0</DocSecurity>
  <PresentationFormat/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Shell</Company>
  <LinksUpToDate>false</LinksUpToDate>
  <CharactersWithSpaces>14236</CharactersWithSpaces>
  <SharedDoc>false</SharedDoc>
  <HLinks>
    <vt:vector size="6" baseType="variant">
      <vt:variant>
        <vt:i4>5505093</vt:i4>
      </vt:variant>
      <vt:variant>
        <vt:i4>0</vt:i4>
      </vt:variant>
      <vt:variant>
        <vt:i4>0</vt:i4>
      </vt:variant>
      <vt:variant>
        <vt:i4>5</vt:i4>
      </vt:variant>
      <vt:variant>
        <vt:lpwstr>http://www.kwizzbit.com/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朱熠锷</dc:creator>
  <cp:keywords/>
  <dc:description/>
  <cp:lastModifiedBy>Iyalla Alamina (Researcher)</cp:lastModifiedBy>
  <cp:revision>7</cp:revision>
  <cp:lastPrinted>2020-01-13T16:37:00Z</cp:lastPrinted>
  <dcterms:created xsi:type="dcterms:W3CDTF">2020-01-13T11:52:00Z</dcterms:created>
  <dcterms:modified xsi:type="dcterms:W3CDTF">2020-01-13T16:37:00Z</dcterms:modified>
  <cp:category/>
</cp:coreProperties>
</file>