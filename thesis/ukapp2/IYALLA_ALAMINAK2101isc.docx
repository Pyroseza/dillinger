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14:paraId="5A5A8EF6" w14:textId="77777777" w:rsidTr="008B63F8">
        <w:tc>
          <w:tcPr>
            <w:tcW w:w="2794" w:type="dxa"/>
          </w:tcPr>
          <w:p w14:paraId="2C9DD53A" w14:textId="77777777"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14:paraId="3E09EC82" w14:textId="77777777"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14:paraId="1DC31A49" w14:textId="77777777"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14:paraId="60D41AF0" w14:textId="77777777"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14:paraId="441A60C6" w14:textId="77777777"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+</w:t>
            </w:r>
            <w:proofErr w:type="gramStart"/>
            <w:r w:rsidR="008B63F8" w:rsidRPr="00D75C57">
              <w:rPr>
                <w:rFonts w:cs="Arial"/>
                <w:color w:val="000000"/>
                <w:sz w:val="22"/>
                <w:szCs w:val="22"/>
              </w:rPr>
              <w:t>447459136287 ;</w:t>
            </w:r>
            <w:proofErr w:type="gramEnd"/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14:paraId="42FF61DF" w14:textId="77777777" w:rsidR="009B783D" w:rsidRPr="00D75C57" w:rsidRDefault="009B783D" w:rsidP="00801CD4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</w:t>
            </w:r>
            <w:r w:rsidR="00801CD4">
              <w:rPr>
                <w:rFonts w:cs="Arial"/>
                <w:color w:val="000000"/>
                <w:sz w:val="22"/>
                <w:szCs w:val="22"/>
              </w:rPr>
              <w:t>gmail.com</w:t>
            </w:r>
          </w:p>
        </w:tc>
      </w:tr>
    </w:tbl>
    <w:p w14:paraId="5F2B633C" w14:textId="77777777"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14:paraId="1E8AD5E8" w14:textId="77777777"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14:paraId="11D44386" w14:textId="77777777" w:rsidTr="002713B1">
        <w:tc>
          <w:tcPr>
            <w:tcW w:w="1720" w:type="dxa"/>
          </w:tcPr>
          <w:p w14:paraId="4F3CE857" w14:textId="77777777"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14:paraId="6EAA413F" w14:textId="77777777"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14:paraId="14960074" w14:textId="77777777"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14:paraId="599C31A3" w14:textId="77777777"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14:paraId="58292FB4" w14:textId="77777777"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</w:t>
            </w:r>
            <w:r w:rsidR="00B25142">
              <w:rPr>
                <w:rFonts w:cs="Arial"/>
                <w:color w:val="000000"/>
                <w:lang w:val="en-GB"/>
              </w:rPr>
              <w:t xml:space="preserve"> Embedded Software Engineer/Architect,</w:t>
            </w:r>
            <w:r w:rsidR="00996930">
              <w:rPr>
                <w:rFonts w:cs="Arial"/>
                <w:color w:val="000000"/>
                <w:lang w:val="en-GB"/>
              </w:rPr>
              <w:t xml:space="preserve"> Software Project Manager.</w:t>
            </w:r>
          </w:p>
          <w:p w14:paraId="3F17DF09" w14:textId="42D36260" w:rsidR="009B783D" w:rsidRPr="00D75C57" w:rsidRDefault="000E0F77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C#, </w:t>
            </w:r>
            <w:r w:rsidR="00C15576"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r w:rsidR="00996930">
              <w:rPr>
                <w:rFonts w:cs="Arial"/>
                <w:color w:val="000000"/>
                <w:lang w:val="en-GB"/>
              </w:rPr>
              <w:t xml:space="preserve">ReactJS,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</w:t>
            </w:r>
            <w:proofErr w:type="gramStart"/>
            <w:r w:rsidR="008C5C12">
              <w:rPr>
                <w:rFonts w:cs="Arial"/>
                <w:color w:val="000000"/>
                <w:lang w:val="en-GB"/>
              </w:rPr>
              <w:t>Control</w:t>
            </w:r>
            <w:proofErr w:type="gramEnd"/>
            <w:r w:rsidR="008C5C12">
              <w:rPr>
                <w:rFonts w:cs="Arial"/>
                <w:color w:val="000000"/>
                <w:lang w:val="en-GB"/>
              </w:rPr>
              <w:t xml:space="preserve">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14:paraId="51916CA1" w14:textId="77777777" w:rsidTr="002713B1">
        <w:tc>
          <w:tcPr>
            <w:tcW w:w="1720" w:type="dxa"/>
          </w:tcPr>
          <w:p w14:paraId="172F2AB2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14:paraId="0785BF4A" w14:textId="77777777"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14:paraId="31083E72" w14:textId="77777777"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450569C" w14:textId="77777777"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FC1CF4" w:rsidRPr="00D75C57">
              <w:rPr>
                <w:rFonts w:cs="Arial"/>
                <w:color w:val="000000"/>
                <w:lang w:val="en-GB"/>
              </w:rPr>
              <w:t>JQuery</w:t>
            </w:r>
            <w:proofErr w:type="spellEnd"/>
            <w:r w:rsidR="00FC1CF4" w:rsidRPr="00D75C57">
              <w:rPr>
                <w:rFonts w:cs="Arial"/>
                <w:color w:val="000000"/>
                <w:lang w:val="en-GB"/>
              </w:rPr>
              <w:t>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917652E" w14:textId="77777777"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C436D" w:rsidRPr="00D75C57" w14:paraId="19C15973" w14:textId="77777777" w:rsidTr="002713B1">
        <w:tc>
          <w:tcPr>
            <w:tcW w:w="1720" w:type="dxa"/>
          </w:tcPr>
          <w:p w14:paraId="53012AF0" w14:textId="0395E442" w:rsidR="009C436D" w:rsidRPr="00D75C57" w:rsidRDefault="009E2B95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Project/People Management</w:t>
            </w:r>
          </w:p>
        </w:tc>
        <w:tc>
          <w:tcPr>
            <w:tcW w:w="8190" w:type="dxa"/>
          </w:tcPr>
          <w:p w14:paraId="16863F20" w14:textId="3D4D8F9B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Most of my professional experience in Student Experience was as a Lead Software Developer.</w:t>
            </w:r>
          </w:p>
          <w:p w14:paraId="37306732" w14:textId="1998D7BF" w:rsidR="009E2B95" w:rsidRPr="009E2B95" w:rsidRDefault="00D23074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This primarily involved implementing Student record management Software solutions for my firm (Cinfores) who primarily had Higher education Student Records Management outsourcing </w:t>
            </w:r>
            <w:r w:rsidR="007F06E5">
              <w:rPr>
                <w:rFonts w:cs="Arial"/>
                <w:color w:val="000000"/>
                <w:lang w:val="en-GB"/>
              </w:rPr>
              <w:t>contracts.</w:t>
            </w:r>
          </w:p>
          <w:p w14:paraId="56F3C852" w14:textId="79D5855C" w:rsidR="009E2B95" w:rsidRPr="009E2B95" w:rsidRDefault="00D23074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For such contracts I was often involved in</w:t>
            </w:r>
            <w:r w:rsidR="009E2B95" w:rsidRPr="009E2B95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 xml:space="preserve">Developing, Managing </w:t>
            </w:r>
            <w:r w:rsidR="009E2B95" w:rsidRPr="009E2B95">
              <w:rPr>
                <w:rFonts w:cs="Arial"/>
                <w:color w:val="000000"/>
                <w:lang w:val="en-GB"/>
              </w:rPr>
              <w:t>and Quality Assurance monitoring</w:t>
            </w:r>
          </w:p>
          <w:p w14:paraId="2A76C3E6" w14:textId="73E5855F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Ensuring Student satisfaction through a Student ticketing system and Internal process monitoring</w:t>
            </w:r>
          </w:p>
          <w:p w14:paraId="29461105" w14:textId="28E8FEDB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Developing policies and procedures for managing Online Examination of Students at the University</w:t>
            </w:r>
          </w:p>
          <w:p w14:paraId="0007A4B8" w14:textId="15C30E1C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I was directly responsible for</w:t>
            </w:r>
            <w:r w:rsidR="00D23074">
              <w:rPr>
                <w:rFonts w:cs="Arial"/>
                <w:color w:val="000000"/>
                <w:lang w:val="en-GB"/>
              </w:rPr>
              <w:t xml:space="preserve"> Development and Execution of Online Examination solution which</w:t>
            </w:r>
            <w:r w:rsidRPr="009E2B95">
              <w:rPr>
                <w:rFonts w:cs="Arial"/>
                <w:color w:val="000000"/>
                <w:lang w:val="en-GB"/>
              </w:rPr>
              <w:t xml:space="preserve"> was also used by other </w:t>
            </w:r>
            <w:r w:rsidR="00D23074">
              <w:rPr>
                <w:rFonts w:cs="Arial"/>
                <w:color w:val="000000"/>
                <w:lang w:val="en-GB"/>
              </w:rPr>
              <w:t xml:space="preserve">non-academic institutions </w:t>
            </w:r>
            <w:r w:rsidRPr="009E2B95">
              <w:rPr>
                <w:rFonts w:cs="Arial"/>
                <w:color w:val="000000"/>
                <w:lang w:val="en-GB"/>
              </w:rPr>
              <w:t>including</w:t>
            </w:r>
            <w:r w:rsidR="007F06E5">
              <w:rPr>
                <w:rFonts w:cs="Arial"/>
                <w:color w:val="000000"/>
                <w:lang w:val="en-GB"/>
              </w:rPr>
              <w:t>:</w:t>
            </w:r>
          </w:p>
          <w:p w14:paraId="4046C74A" w14:textId="1AD1778C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Petroleum Development Trust Fund Scholarship exams</w:t>
            </w:r>
          </w:p>
          <w:p w14:paraId="76582E4F" w14:textId="73B78BAF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 xml:space="preserve">Major multinational Scholarship examinations </w:t>
            </w:r>
          </w:p>
          <w:p w14:paraId="2FF57EAB" w14:textId="5D9870A8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I was involved in timetabling online examinations.</w:t>
            </w:r>
          </w:p>
          <w:p w14:paraId="7809243C" w14:textId="38614B39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Automatic scheduling of Student exam slot and location and error recovery, such as quick allocation of last-minute student exam registration</w:t>
            </w:r>
          </w:p>
          <w:p w14:paraId="11C001E5" w14:textId="58CB9940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I also developed a time-tabling system that was used in other educational institutions such</w:t>
            </w:r>
            <w:r w:rsidR="007F06E5">
              <w:rPr>
                <w:rFonts w:cs="Arial"/>
                <w:color w:val="000000"/>
                <w:lang w:val="en-GB"/>
              </w:rPr>
              <w:t xml:space="preserve"> as</w:t>
            </w:r>
          </w:p>
          <w:p w14:paraId="0E15577B" w14:textId="6511FAD1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My firm's secondary school student management system</w:t>
            </w:r>
          </w:p>
          <w:p w14:paraId="63C9C061" w14:textId="7E775856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 xml:space="preserve">I was also involved in internal </w:t>
            </w:r>
            <w:r w:rsidR="007F06E5">
              <w:rPr>
                <w:rFonts w:cs="Arial"/>
                <w:color w:val="000000"/>
                <w:lang w:val="en-GB"/>
              </w:rPr>
              <w:t>Human resource</w:t>
            </w:r>
            <w:r w:rsidRPr="009E2B95">
              <w:rPr>
                <w:rFonts w:cs="Arial"/>
                <w:color w:val="000000"/>
                <w:lang w:val="en-GB"/>
              </w:rPr>
              <w:t xml:space="preserve"> systems such as </w:t>
            </w:r>
            <w:r w:rsidR="007F06E5">
              <w:rPr>
                <w:rFonts w:cs="Arial"/>
                <w:color w:val="000000"/>
                <w:lang w:val="en-GB"/>
              </w:rPr>
              <w:t>staff</w:t>
            </w:r>
            <w:r w:rsidRPr="009E2B95">
              <w:rPr>
                <w:rFonts w:cs="Arial"/>
                <w:color w:val="000000"/>
                <w:lang w:val="en-GB"/>
              </w:rPr>
              <w:t>-clock</w:t>
            </w:r>
            <w:r w:rsidR="007F06E5">
              <w:rPr>
                <w:rFonts w:cs="Arial"/>
                <w:color w:val="000000"/>
                <w:lang w:val="en-GB"/>
              </w:rPr>
              <w:t>-</w:t>
            </w:r>
            <w:r w:rsidRPr="009E2B95">
              <w:rPr>
                <w:rFonts w:cs="Arial"/>
                <w:color w:val="000000"/>
                <w:lang w:val="en-GB"/>
              </w:rPr>
              <w:t>in</w:t>
            </w:r>
            <w:r w:rsidR="007F06E5">
              <w:rPr>
                <w:rFonts w:cs="Arial"/>
                <w:color w:val="000000"/>
                <w:lang w:val="en-GB"/>
              </w:rPr>
              <w:t xml:space="preserve"> and out </w:t>
            </w:r>
            <w:r w:rsidR="007F06E5" w:rsidRPr="009E2B95">
              <w:rPr>
                <w:rFonts w:cs="Arial"/>
                <w:color w:val="000000"/>
                <w:lang w:val="en-GB"/>
              </w:rPr>
              <w:t xml:space="preserve">and </w:t>
            </w:r>
            <w:r w:rsidR="007F06E5">
              <w:rPr>
                <w:rFonts w:cs="Arial"/>
                <w:color w:val="000000"/>
                <w:lang w:val="en-GB"/>
              </w:rPr>
              <w:t xml:space="preserve">other </w:t>
            </w:r>
            <w:r w:rsidRPr="009E2B95">
              <w:rPr>
                <w:rFonts w:cs="Arial"/>
                <w:color w:val="000000"/>
                <w:lang w:val="en-GB"/>
              </w:rPr>
              <w:t>Human Resource</w:t>
            </w:r>
            <w:r w:rsidR="007F06E5">
              <w:rPr>
                <w:rFonts w:cs="Arial"/>
                <w:color w:val="000000"/>
                <w:lang w:val="en-GB"/>
              </w:rPr>
              <w:t>-related</w:t>
            </w:r>
            <w:r w:rsidRPr="009E2B95">
              <w:rPr>
                <w:rFonts w:cs="Arial"/>
                <w:color w:val="000000"/>
                <w:lang w:val="en-GB"/>
              </w:rPr>
              <w:t xml:space="preserve"> management systems.</w:t>
            </w:r>
          </w:p>
          <w:p w14:paraId="4DE63A01" w14:textId="6EEDA56A" w:rsidR="009E2B95" w:rsidRPr="009E2B95" w:rsidRDefault="007F06E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Other</w:t>
            </w:r>
            <w:r w:rsidR="009E2B95" w:rsidRPr="009E2B95">
              <w:rPr>
                <w:rFonts w:cs="Arial"/>
                <w:color w:val="000000"/>
                <w:lang w:val="en-GB"/>
              </w:rPr>
              <w:t xml:space="preserve"> responsibilities included training of Staff for Information Technology Integrated solutions.</w:t>
            </w:r>
          </w:p>
          <w:p w14:paraId="144C205E" w14:textId="2DEFD822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 xml:space="preserve">Working across organizational departments (HR, Technical, Curriculum Development) to ensure Quality Compliance and </w:t>
            </w:r>
          </w:p>
          <w:p w14:paraId="47826E1F" w14:textId="6543574F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 xml:space="preserve">External facing of Solution </w:t>
            </w:r>
            <w:proofErr w:type="gramStart"/>
            <w:r w:rsidRPr="009E2B95">
              <w:rPr>
                <w:rFonts w:cs="Arial"/>
                <w:color w:val="000000"/>
                <w:lang w:val="en-GB"/>
              </w:rPr>
              <w:t>stake-holders</w:t>
            </w:r>
            <w:proofErr w:type="gramEnd"/>
            <w:r w:rsidRPr="009E2B95">
              <w:rPr>
                <w:rFonts w:cs="Arial"/>
                <w:color w:val="000000"/>
                <w:lang w:val="en-GB"/>
              </w:rPr>
              <w:t xml:space="preserve"> including Lecturers and Multinational Executives.</w:t>
            </w:r>
          </w:p>
          <w:p w14:paraId="0A156CF1" w14:textId="3F67DDE6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 xml:space="preserve">I have also worked part-time at the University of Huddersfield Planning and information Services (PINS) Department as a software </w:t>
            </w:r>
            <w:proofErr w:type="gramStart"/>
            <w:r w:rsidRPr="009E2B95">
              <w:rPr>
                <w:rFonts w:cs="Arial"/>
                <w:color w:val="000000"/>
                <w:lang w:val="en-GB"/>
              </w:rPr>
              <w:t>developer</w:t>
            </w:r>
            <w:proofErr w:type="gramEnd"/>
          </w:p>
          <w:p w14:paraId="730117F7" w14:textId="5C63B6B7" w:rsidR="009E2B95" w:rsidRPr="009E2B95" w:rsidRDefault="009E2B95" w:rsidP="009E2B9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>This department handles the University's timetabling, Space management, student surveys, and student access and advisory to the Office of the Vice-Chancellor of miscellaneous Business Intelligence tasks one of the most recent of those was the University test and trace program for Covid-19.</w:t>
            </w:r>
          </w:p>
          <w:p w14:paraId="6ED919D8" w14:textId="0CE34E6B" w:rsidR="009C436D" w:rsidRPr="007F06E5" w:rsidRDefault="009E2B95" w:rsidP="007F06E5">
            <w:pPr>
              <w:pStyle w:val="ListParagraph"/>
              <w:numPr>
                <w:ilvl w:val="0"/>
                <w:numId w:val="9"/>
              </w:numPr>
              <w:rPr>
                <w:rFonts w:cs="Arial"/>
                <w:color w:val="000000"/>
                <w:lang w:val="en-GB"/>
              </w:rPr>
            </w:pPr>
            <w:r w:rsidRPr="009E2B95">
              <w:rPr>
                <w:rFonts w:cs="Arial"/>
                <w:color w:val="000000"/>
                <w:lang w:val="en-GB"/>
              </w:rPr>
              <w:t xml:space="preserve">My </w:t>
            </w:r>
            <w:r w:rsidR="007F06E5">
              <w:rPr>
                <w:rFonts w:cs="Arial"/>
                <w:color w:val="000000"/>
                <w:lang w:val="en-GB"/>
              </w:rPr>
              <w:t xml:space="preserve">main </w:t>
            </w:r>
            <w:r w:rsidRPr="009E2B95">
              <w:rPr>
                <w:rFonts w:cs="Arial"/>
                <w:color w:val="000000"/>
                <w:lang w:val="en-GB"/>
              </w:rPr>
              <w:t xml:space="preserve">responsibility here </w:t>
            </w:r>
            <w:proofErr w:type="gramStart"/>
            <w:r w:rsidRPr="009E2B95">
              <w:rPr>
                <w:rFonts w:cs="Arial"/>
                <w:color w:val="000000"/>
                <w:lang w:val="en-GB"/>
              </w:rPr>
              <w:t>was  mainly</w:t>
            </w:r>
            <w:proofErr w:type="gramEnd"/>
            <w:r w:rsidRPr="009E2B95">
              <w:rPr>
                <w:rFonts w:cs="Arial"/>
                <w:color w:val="000000"/>
                <w:lang w:val="en-GB"/>
              </w:rPr>
              <w:t xml:space="preserve"> focused on the development of the</w:t>
            </w:r>
            <w:r w:rsidR="007F06E5">
              <w:rPr>
                <w:rFonts w:cs="Arial"/>
                <w:color w:val="000000"/>
                <w:lang w:val="en-GB"/>
              </w:rPr>
              <w:t xml:space="preserve"> University of Huddersfield</w:t>
            </w:r>
            <w:r w:rsidRPr="009E2B95">
              <w:rPr>
                <w:rFonts w:cs="Arial"/>
                <w:color w:val="000000"/>
                <w:lang w:val="en-GB"/>
              </w:rPr>
              <w:t xml:space="preserve"> Space</w:t>
            </w:r>
            <w:r w:rsidR="007F06E5">
              <w:rPr>
                <w:rFonts w:cs="Arial"/>
                <w:color w:val="000000"/>
                <w:lang w:val="en-GB"/>
              </w:rPr>
              <w:t>s</w:t>
            </w:r>
            <w:r w:rsidRPr="009E2B95">
              <w:rPr>
                <w:rFonts w:cs="Arial"/>
                <w:color w:val="000000"/>
                <w:lang w:val="en-GB"/>
              </w:rPr>
              <w:t xml:space="preserve"> management database</w:t>
            </w:r>
          </w:p>
        </w:tc>
      </w:tr>
      <w:tr w:rsidR="009C436D" w:rsidRPr="00D75C57" w14:paraId="0816A0E5" w14:textId="77777777" w:rsidTr="002713B1">
        <w:tc>
          <w:tcPr>
            <w:tcW w:w="1720" w:type="dxa"/>
          </w:tcPr>
          <w:p w14:paraId="29914C7F" w14:textId="77777777" w:rsidR="009C436D" w:rsidRDefault="009C436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</w:tc>
        <w:tc>
          <w:tcPr>
            <w:tcW w:w="8190" w:type="dxa"/>
          </w:tcPr>
          <w:p w14:paraId="1C1FB95B" w14:textId="77777777" w:rsidR="009C436D" w:rsidRDefault="009C436D">
            <w:pPr>
              <w:rPr>
                <w:rFonts w:cs="Arial"/>
                <w:color w:val="000000"/>
                <w:lang w:val="en-GB"/>
              </w:rPr>
            </w:pPr>
          </w:p>
        </w:tc>
      </w:tr>
      <w:tr w:rsidR="009B783D" w:rsidRPr="00D75C57" w14:paraId="6F98B0C6" w14:textId="77777777" w:rsidTr="002713B1">
        <w:tc>
          <w:tcPr>
            <w:tcW w:w="1720" w:type="dxa"/>
          </w:tcPr>
          <w:p w14:paraId="67271395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14:paraId="61272347" w14:textId="77777777"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68AAD437" w14:textId="7CE7F6CD" w:rsidR="00D23074" w:rsidRPr="00D75C57" w:rsidRDefault="00D23074" w:rsidP="00D2307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</w:t>
            </w:r>
            <w:r>
              <w:rPr>
                <w:rFonts w:cs="Arial"/>
                <w:color w:val="000000"/>
                <w:lang w:val="en-GB"/>
              </w:rPr>
              <w:t>20</w:t>
            </w:r>
            <w:r w:rsidRPr="00D75C57">
              <w:rPr>
                <w:rFonts w:cs="Arial"/>
                <w:color w:val="000000"/>
                <w:lang w:val="en-GB"/>
              </w:rPr>
              <w:t>-</w:t>
            </w:r>
            <w:r>
              <w:rPr>
                <w:rFonts w:cs="Arial"/>
                <w:color w:val="000000"/>
                <w:lang w:val="en-GB"/>
              </w:rPr>
              <w:t>202</w:t>
            </w:r>
            <w:r>
              <w:rPr>
                <w:rFonts w:cs="Arial"/>
                <w:color w:val="000000"/>
                <w:lang w:val="en-GB"/>
              </w:rPr>
              <w:t>1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>
              <w:rPr>
                <w:rFonts w:cs="Arial"/>
                <w:b/>
                <w:color w:val="000000"/>
                <w:lang w:val="en-GB"/>
              </w:rPr>
              <w:t>Post Graduate Certificate in Higher Education (PGCHE)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7C9C1FCA" w14:textId="77777777" w:rsidR="00D23074" w:rsidRPr="00D75C57" w:rsidRDefault="00D23074" w:rsidP="00D23074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0BCB8398" w14:textId="77777777" w:rsidR="00D23074" w:rsidRDefault="00D23074" w:rsidP="00D23074">
            <w:pPr>
              <w:rPr>
                <w:rFonts w:cs="Arial"/>
                <w:color w:val="000000"/>
                <w:lang w:val="en-GB"/>
              </w:rPr>
            </w:pPr>
          </w:p>
          <w:p w14:paraId="0C7C721C" w14:textId="2FDB5152" w:rsidR="00D23074" w:rsidRPr="00D75C57" w:rsidRDefault="00D23074" w:rsidP="00D2307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>
              <w:rPr>
                <w:rFonts w:cs="Arial"/>
                <w:color w:val="000000"/>
                <w:lang w:val="en-GB"/>
              </w:rPr>
              <w:t>2020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1D325B0A" w14:textId="77777777" w:rsidR="00D23074" w:rsidRPr="00D75C57" w:rsidRDefault="00D23074" w:rsidP="00D23074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22AA3B2D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14:paraId="77ACE4A4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ECC69BB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4300F20A" w14:textId="77777777"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165251F0" w14:textId="77777777"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14:paraId="6F1E11AB" w14:textId="77777777"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14:paraId="5CA9E911" w14:textId="77777777" w:rsidTr="002713B1">
        <w:tc>
          <w:tcPr>
            <w:tcW w:w="1720" w:type="dxa"/>
          </w:tcPr>
          <w:p w14:paraId="4FC28C3F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14:paraId="758B3183" w14:textId="77777777"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5B6736F0" w14:textId="50597157" w:rsidR="003161A5" w:rsidRDefault="009E2B95" w:rsidP="003161A5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March</w:t>
            </w:r>
            <w:r w:rsidR="003161A5">
              <w:rPr>
                <w:rFonts w:cs="Arial"/>
                <w:b/>
                <w:color w:val="000000"/>
                <w:lang w:val="en-GB"/>
              </w:rPr>
              <w:t xml:space="preserve"> 2020-</w:t>
            </w:r>
            <w:r>
              <w:rPr>
                <w:rFonts w:cs="Arial"/>
                <w:b/>
                <w:color w:val="000000"/>
                <w:lang w:val="en-GB"/>
              </w:rPr>
              <w:t>Date</w:t>
            </w:r>
            <w:r w:rsidR="003161A5">
              <w:rPr>
                <w:rFonts w:cs="Arial"/>
                <w:b/>
                <w:color w:val="000000"/>
                <w:lang w:val="en-GB"/>
              </w:rPr>
              <w:t xml:space="preserve">: </w:t>
            </w:r>
            <w:r>
              <w:rPr>
                <w:rFonts w:cs="Arial"/>
                <w:b/>
                <w:color w:val="000000"/>
                <w:lang w:val="en-GB"/>
              </w:rPr>
              <w:t>Part-time Computing Tutor, Study Group, University of Huddersfield</w:t>
            </w:r>
          </w:p>
          <w:p w14:paraId="6DAAE041" w14:textId="77777777" w:rsidR="009E2B95" w:rsidRDefault="009E2B95" w:rsidP="003161A5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Modules taught: Professional Learning and Thinking Skills, C++, Pure Maths, Software Design</w:t>
            </w:r>
          </w:p>
          <w:p w14:paraId="242583D0" w14:textId="610DDB27" w:rsidR="003161A5" w:rsidRDefault="009E2B95" w:rsidP="003161A5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Virtual Learning Environment (VLE) development for Software Design module</w:t>
            </w:r>
            <w:r w:rsidR="003161A5">
              <w:rPr>
                <w:rFonts w:cs="Arial"/>
                <w:color w:val="000000"/>
                <w:lang w:val="en-GB"/>
              </w:rPr>
              <w:t>.</w:t>
            </w:r>
          </w:p>
          <w:p w14:paraId="6B9D444D" w14:textId="5E463548" w:rsidR="009E2B95" w:rsidRDefault="009E2B95" w:rsidP="003161A5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Preparing and delivering lecture materials for stated modules and assessment of taught students.</w:t>
            </w:r>
          </w:p>
          <w:p w14:paraId="4676FD46" w14:textId="4BC255BE" w:rsidR="009E2B95" w:rsidRDefault="009E2B95" w:rsidP="003161A5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Application of modern teaching methods such as flipped, blended and </w:t>
            </w:r>
            <w:r w:rsidR="0045339F">
              <w:rPr>
                <w:rFonts w:cs="Arial"/>
                <w:color w:val="000000"/>
                <w:lang w:val="en-GB"/>
              </w:rPr>
              <w:t>outcomes-based learning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580FB7AF" w14:textId="77777777" w:rsidR="003161A5" w:rsidRDefault="003161A5" w:rsidP="003161A5">
            <w:pPr>
              <w:jc w:val="both"/>
              <w:rPr>
                <w:rFonts w:cs="Arial"/>
                <w:color w:val="000000"/>
                <w:lang w:val="en-GB"/>
              </w:rPr>
            </w:pPr>
          </w:p>
          <w:p w14:paraId="77F76C9E" w14:textId="01E4DA76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</w:t>
            </w:r>
            <w:r w:rsidR="00E161DF">
              <w:rPr>
                <w:rFonts w:cs="Arial"/>
                <w:b/>
                <w:color w:val="000000"/>
                <w:lang w:val="en-GB"/>
              </w:rPr>
              <w:t xml:space="preserve">Mid-Senior </w:t>
            </w:r>
            <w:r>
              <w:rPr>
                <w:rFonts w:cs="Arial"/>
                <w:b/>
                <w:color w:val="000000"/>
                <w:lang w:val="en-GB"/>
              </w:rPr>
              <w:t xml:space="preserve">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 time)</w:t>
            </w:r>
          </w:p>
          <w:p w14:paraId="6A0ED75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14:paraId="56672A3F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14:paraId="4ECC9B56" w14:textId="77777777"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</w:t>
            </w:r>
            <w:r w:rsidR="008E5BA7">
              <w:rPr>
                <w:rFonts w:cs="Arial"/>
                <w:color w:val="000000"/>
                <w:lang w:val="en-GB"/>
              </w:rPr>
              <w:t>product</w:t>
            </w:r>
            <w:r w:rsidR="00F72FEE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>offering B2C mobile app and B2B Streaming, Messaging Queue and Microservices architecture with AWS integration.</w:t>
            </w:r>
          </w:p>
          <w:p w14:paraId="1A701407" w14:textId="77777777"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Test Driven Development of Software </w:t>
            </w:r>
            <w:r w:rsidR="008E5BA7">
              <w:rPr>
                <w:rFonts w:cs="Arial"/>
                <w:color w:val="000000"/>
                <w:lang w:val="en-GB"/>
              </w:rPr>
              <w:t>output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58BD0597" w14:textId="4ACB3509"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14:paraId="668C62C5" w14:textId="3528C8EE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</w:t>
            </w:r>
            <w:r w:rsidR="003161A5">
              <w:rPr>
                <w:rFonts w:cs="Arial"/>
                <w:b/>
                <w:color w:val="000000"/>
                <w:lang w:val="en-GB"/>
              </w:rPr>
              <w:t>Apr 2020</w:t>
            </w:r>
            <w:r>
              <w:rPr>
                <w:rFonts w:cs="Arial"/>
                <w:b/>
                <w:color w:val="000000"/>
                <w:lang w:val="en-GB"/>
              </w:rPr>
              <w:t>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14:paraId="32B61581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NodeJS</w:t>
            </w:r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E63CBF6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14:paraId="25944488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</w:t>
            </w:r>
            <w:r w:rsidR="00814300">
              <w:rPr>
                <w:rFonts w:cs="Arial"/>
                <w:color w:val="000000"/>
                <w:lang w:val="en-GB"/>
              </w:rPr>
              <w:t xml:space="preserve">Software </w:t>
            </w:r>
            <w:r>
              <w:rPr>
                <w:rFonts w:cs="Arial"/>
                <w:color w:val="000000"/>
                <w:lang w:val="en-GB"/>
              </w:rPr>
              <w:t xml:space="preserve">Design pattern </w:t>
            </w:r>
            <w:r w:rsidR="00814300">
              <w:rPr>
                <w:rFonts w:cs="Arial"/>
                <w:color w:val="000000"/>
                <w:lang w:val="en-GB"/>
              </w:rPr>
              <w:t>workshop</w:t>
            </w:r>
            <w:r>
              <w:rPr>
                <w:rFonts w:cs="Arial"/>
                <w:color w:val="000000"/>
                <w:lang w:val="en-GB"/>
              </w:rPr>
              <w:t xml:space="preserve"> for Developer network</w:t>
            </w:r>
          </w:p>
          <w:p w14:paraId="4415D6AB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</w:t>
            </w:r>
            <w:proofErr w:type="spellStart"/>
            <w:r>
              <w:rPr>
                <w:rFonts w:cs="Arial"/>
                <w:color w:val="000000"/>
                <w:lang w:val="en-GB"/>
              </w:rPr>
              <w:t>Agro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14:paraId="14D93FFB" w14:textId="77777777"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14:paraId="6D783C33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Dec 2018-Mar 2019: Electronics Design/Embedded Systems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>
              <w:rPr>
                <w:rFonts w:cs="Arial"/>
                <w:b/>
                <w:color w:val="000000"/>
                <w:lang w:val="en-GB"/>
              </w:rPr>
              <w:t xml:space="preserve">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14:paraId="38AA5D5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Design and implementation of Embedded System Circuits using Altium designer.</w:t>
            </w:r>
          </w:p>
          <w:p w14:paraId="7ACB0919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Routing of Electronic circuit boards using Altium </w:t>
            </w:r>
            <w:proofErr w:type="gramStart"/>
            <w:r>
              <w:rPr>
                <w:rFonts w:cs="Arial"/>
                <w:color w:val="000000"/>
                <w:lang w:val="en-GB"/>
              </w:rPr>
              <w:t>designer</w:t>
            </w:r>
            <w:proofErr w:type="gramEnd"/>
          </w:p>
          <w:p w14:paraId="5A28FD04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BOM using Altium designer and MS </w:t>
            </w:r>
            <w:proofErr w:type="gramStart"/>
            <w:r>
              <w:rPr>
                <w:rFonts w:cs="Arial"/>
                <w:color w:val="000000"/>
                <w:lang w:val="en-GB"/>
              </w:rPr>
              <w:t>Excel</w:t>
            </w:r>
            <w:proofErr w:type="gramEnd"/>
          </w:p>
          <w:p w14:paraId="717F62E2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Management of Embedded projects using Microsoft </w:t>
            </w:r>
            <w:proofErr w:type="gramStart"/>
            <w:r>
              <w:rPr>
                <w:rFonts w:cs="Arial"/>
                <w:color w:val="000000"/>
                <w:lang w:val="en-GB"/>
              </w:rPr>
              <w:t>Project</w:t>
            </w:r>
            <w:proofErr w:type="gramEnd"/>
          </w:p>
          <w:p w14:paraId="3F016F8A" w14:textId="6C77DAA6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</w:t>
            </w:r>
            <w:proofErr w:type="gramStart"/>
            <w:r w:rsidR="00C75135">
              <w:rPr>
                <w:rFonts w:cs="Arial"/>
                <w:color w:val="000000"/>
                <w:lang w:val="en-GB"/>
              </w:rPr>
              <w:t>C++</w:t>
            </w:r>
            <w:r w:rsidR="00E220A0">
              <w:rPr>
                <w:rFonts w:cs="Arial"/>
                <w:color w:val="000000"/>
                <w:lang w:val="en-GB"/>
              </w:rPr>
              <w:t>,Lua</w:t>
            </w:r>
            <w:proofErr w:type="gramEnd"/>
            <w:r w:rsidR="00E220A0">
              <w:rPr>
                <w:rFonts w:cs="Arial"/>
                <w:color w:val="000000"/>
                <w:lang w:val="en-GB"/>
              </w:rPr>
              <w:t xml:space="preserve"> and </w:t>
            </w:r>
            <w:r w:rsidR="00C75135">
              <w:rPr>
                <w:rFonts w:cs="Arial"/>
                <w:color w:val="000000"/>
                <w:lang w:val="en-GB"/>
              </w:rPr>
              <w:t>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1A1F424F" w14:textId="18424233" w:rsidR="000E0F77" w:rsidRDefault="000E0F77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Desktop PC integration and testing apparatus developed with </w:t>
            </w:r>
            <w:proofErr w:type="gramStart"/>
            <w:r>
              <w:rPr>
                <w:rFonts w:cs="Arial"/>
                <w:color w:val="000000"/>
                <w:lang w:val="en-GB"/>
              </w:rPr>
              <w:t>C#</w:t>
            </w:r>
            <w:proofErr w:type="gramEnd"/>
          </w:p>
          <w:p w14:paraId="3520C94A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Keil platform for development of Embedded </w:t>
            </w:r>
            <w:proofErr w:type="gramStart"/>
            <w:r>
              <w:rPr>
                <w:rFonts w:cs="Arial"/>
                <w:color w:val="000000"/>
                <w:lang w:val="en-GB"/>
              </w:rPr>
              <w:t>firmware</w:t>
            </w:r>
            <w:proofErr w:type="gramEnd"/>
          </w:p>
          <w:p w14:paraId="45D6F2A6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14:paraId="6227B12E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14:paraId="27C51A9D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14:paraId="4F9AB7E6" w14:textId="77777777" w:rsidR="00EF0452" w:rsidRPr="00B25142" w:rsidRDefault="00EF0452" w:rsidP="00B251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B25142"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14:paraId="7D8DDB9A" w14:textId="77777777"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462E961C" w14:textId="77777777"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441910F" w14:textId="77777777"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14:paraId="62669A9A" w14:textId="3CF88D0A"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>Technologies include,</w:t>
            </w:r>
            <w:r w:rsidR="000E0F77">
              <w:rPr>
                <w:rFonts w:cs="Arial"/>
                <w:color w:val="000000"/>
                <w:lang w:val="en-GB"/>
              </w:rPr>
              <w:t xml:space="preserve"> </w:t>
            </w:r>
            <w:proofErr w:type="gramStart"/>
            <w:r w:rsidR="000E0F77">
              <w:rPr>
                <w:rFonts w:cs="Arial"/>
                <w:color w:val="000000"/>
                <w:lang w:val="en-GB"/>
              </w:rPr>
              <w:t xml:space="preserve">C#, </w:t>
            </w:r>
            <w:r w:rsidR="00E72766">
              <w:rPr>
                <w:rFonts w:cs="Arial"/>
                <w:color w:val="000000"/>
                <w:lang w:val="en-GB"/>
              </w:rPr>
              <w:t xml:space="preserve"> ASP.NET</w:t>
            </w:r>
            <w:proofErr w:type="gramEnd"/>
            <w:r w:rsidR="00E72766">
              <w:rPr>
                <w:rFonts w:cs="Arial"/>
                <w:color w:val="000000"/>
                <w:lang w:val="en-GB"/>
              </w:rPr>
              <w:t xml:space="preserve">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TensorFlow,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14:paraId="154601F4" w14:textId="77777777"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14:paraId="39C5B8B8" w14:textId="77777777"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14:paraId="714C44D4" w14:textId="77777777"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5F97EFE" w14:textId="007D6A82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E161DF">
              <w:rPr>
                <w:rFonts w:cs="Arial"/>
                <w:b/>
                <w:color w:val="000000"/>
                <w:lang w:val="en-GB"/>
              </w:rPr>
              <w:t xml:space="preserve">Mid-Senior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(Full-time contract)</w:t>
            </w:r>
            <w:r>
              <w:rPr>
                <w:rFonts w:cs="Arial"/>
                <w:b/>
                <w:color w:val="000000"/>
                <w:lang w:val="en-GB"/>
              </w:rPr>
              <w:t>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F89810F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928EB6C" w14:textId="53A77CCB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</w:t>
            </w:r>
            <w:r w:rsidR="000E0F77">
              <w:rPr>
                <w:rFonts w:cs="Arial"/>
                <w:color w:val="000000"/>
                <w:lang w:val="en-GB"/>
              </w:rPr>
              <w:t xml:space="preserve">C#, </w:t>
            </w:r>
            <w:r>
              <w:rPr>
                <w:rFonts w:cs="Arial"/>
                <w:color w:val="000000"/>
                <w:lang w:val="en-GB"/>
              </w:rPr>
              <w:t xml:space="preserve">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ReactJS, </w:t>
            </w:r>
            <w:r w:rsidR="00845AF7">
              <w:rPr>
                <w:rFonts w:cs="Arial"/>
                <w:color w:val="000000"/>
                <w:lang w:val="en-GB"/>
              </w:rPr>
              <w:t xml:space="preserve">HTML, CSS, </w:t>
            </w:r>
            <w:proofErr w:type="spellStart"/>
            <w:r w:rsidR="00845AF7">
              <w:rPr>
                <w:rFonts w:cs="Arial"/>
                <w:color w:val="000000"/>
                <w:lang w:val="en-GB"/>
              </w:rPr>
              <w:t>J</w:t>
            </w:r>
            <w:r w:rsidR="003161A5">
              <w:rPr>
                <w:rFonts w:cs="Arial"/>
                <w:color w:val="000000"/>
                <w:lang w:val="en-GB"/>
              </w:rPr>
              <w:t>q</w:t>
            </w:r>
            <w:r w:rsidR="00845AF7">
              <w:rPr>
                <w:rFonts w:cs="Arial"/>
                <w:color w:val="000000"/>
                <w:lang w:val="en-GB"/>
              </w:rPr>
              <w:t>uery</w:t>
            </w:r>
            <w:proofErr w:type="spellEnd"/>
            <w:r w:rsidR="00845AF7">
              <w:rPr>
                <w:rFonts w:cs="Arial"/>
                <w:color w:val="000000"/>
                <w:lang w:val="en-GB"/>
              </w:rPr>
              <w:t>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14:paraId="31DC794F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 xml:space="preserve">ASP.NET technology </w:t>
            </w:r>
            <w:proofErr w:type="gramStart"/>
            <w:r w:rsidR="00587FC8">
              <w:rPr>
                <w:rFonts w:cs="Arial"/>
                <w:color w:val="000000"/>
                <w:lang w:val="en-GB"/>
              </w:rPr>
              <w:t>stack</w:t>
            </w:r>
            <w:proofErr w:type="gramEnd"/>
          </w:p>
          <w:p w14:paraId="722694E7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14:paraId="4D2B4D84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14:paraId="11499480" w14:textId="77777777"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Redis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14:paraId="4ED2BA48" w14:textId="77777777"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05413673" w14:textId="77777777"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proofErr w:type="gramStart"/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</w:t>
            </w:r>
            <w:proofErr w:type="gramEnd"/>
            <w:r w:rsidR="00492C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(Full Time contract)</w:t>
            </w:r>
            <w:r>
              <w:rPr>
                <w:rFonts w:cs="Arial"/>
                <w:b/>
                <w:color w:val="000000"/>
                <w:lang w:val="en-GB"/>
              </w:rPr>
              <w:t>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1D28889" w14:textId="5E9C6540"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</w:t>
            </w:r>
            <w:r w:rsidR="000E0F77">
              <w:rPr>
                <w:rFonts w:cs="Arial"/>
                <w:color w:val="000000"/>
                <w:lang w:val="en-GB"/>
              </w:rPr>
              <w:t xml:space="preserve"> C#,</w:t>
            </w:r>
            <w:r>
              <w:rPr>
                <w:rFonts w:cs="Arial"/>
                <w:color w:val="000000"/>
                <w:lang w:val="en-GB"/>
              </w:rPr>
              <w:t xml:space="preserve">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14:paraId="74CCB06E" w14:textId="2D792ADE"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>web and</w:t>
            </w:r>
            <w:r w:rsidR="000E0F77">
              <w:rPr>
                <w:rFonts w:cs="Arial"/>
                <w:color w:val="000000"/>
                <w:lang w:val="en-GB"/>
              </w:rPr>
              <w:t xml:space="preserve"> intensive</w:t>
            </w:r>
            <w:r w:rsidR="00343A55">
              <w:rPr>
                <w:rFonts w:cs="Arial"/>
                <w:color w:val="000000"/>
                <w:lang w:val="en-GB"/>
              </w:rPr>
              <w:t xml:space="preserve"> data </w:t>
            </w:r>
            <w:r w:rsidR="000E0F77">
              <w:rPr>
                <w:rFonts w:cs="Arial"/>
                <w:color w:val="000000"/>
                <w:lang w:val="en-GB"/>
              </w:rPr>
              <w:t>driven</w:t>
            </w:r>
            <w:r w:rsidR="00343A55">
              <w:rPr>
                <w:rFonts w:cs="Arial"/>
                <w:color w:val="000000"/>
                <w:lang w:val="en-GB"/>
              </w:rPr>
              <w:t xml:space="preserve"> </w:t>
            </w:r>
            <w:r w:rsidR="000E0F77">
              <w:rPr>
                <w:rFonts w:cs="Arial"/>
                <w:color w:val="000000"/>
                <w:lang w:val="en-GB"/>
              </w:rPr>
              <w:t xml:space="preserve">C#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14:paraId="6B9962CB" w14:textId="77777777"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14:paraId="7670093E" w14:textId="77777777"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14:paraId="431F8755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2B97B2CE" w14:textId="45792830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proofErr w:type="gramStart"/>
            <w:r>
              <w:rPr>
                <w:rFonts w:cs="Arial"/>
                <w:b/>
                <w:color w:val="000000"/>
                <w:lang w:val="en-GB"/>
              </w:rPr>
              <w:t>Nov,</w:t>
            </w:r>
            <w:proofErr w:type="gramEnd"/>
            <w:r>
              <w:rPr>
                <w:rFonts w:cs="Arial"/>
                <w:b/>
                <w:color w:val="000000"/>
                <w:lang w:val="en-GB"/>
              </w:rPr>
              <w:t xml:space="preserve">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E161DF">
              <w:rPr>
                <w:rFonts w:cs="Arial"/>
                <w:b/>
                <w:color w:val="000000"/>
                <w:lang w:val="en-GB"/>
              </w:rPr>
              <w:t xml:space="preserve">Mid-Senior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>Web Solutions Developer</w:t>
            </w:r>
            <w:r w:rsidR="009C436D">
              <w:rPr>
                <w:rFonts w:cs="Arial"/>
                <w:b/>
                <w:color w:val="000000"/>
                <w:lang w:val="en-GB"/>
              </w:rPr>
              <w:t xml:space="preserve"> (Part Time)</w:t>
            </w:r>
            <w:r>
              <w:rPr>
                <w:rFonts w:cs="Arial"/>
                <w:b/>
                <w:color w:val="000000"/>
                <w:lang w:val="en-GB"/>
              </w:rPr>
              <w:t xml:space="preserve">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5B34407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 xml:space="preserve">, System </w:t>
            </w:r>
            <w:proofErr w:type="gramStart"/>
            <w:r w:rsidR="00EF0452">
              <w:rPr>
                <w:rFonts w:cs="Arial"/>
                <w:color w:val="000000"/>
                <w:lang w:val="en-GB"/>
              </w:rPr>
              <w:t>Design</w:t>
            </w:r>
            <w:proofErr w:type="gramEnd"/>
            <w:r w:rsidR="00EF0452">
              <w:rPr>
                <w:rFonts w:cs="Arial"/>
                <w:color w:val="000000"/>
                <w:lang w:val="en-GB"/>
              </w:rPr>
              <w:t xml:space="preserve"> and implementation</w:t>
            </w:r>
          </w:p>
          <w:p w14:paraId="7945AD6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14:paraId="011A9281" w14:textId="68BF1261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r w:rsidR="000E0F77">
              <w:rPr>
                <w:rFonts w:cs="Arial"/>
                <w:color w:val="000000"/>
                <w:lang w:val="en-GB"/>
              </w:rPr>
              <w:t>C#.</w:t>
            </w:r>
            <w:r w:rsidR="00EF0452">
              <w:rPr>
                <w:rFonts w:cs="Arial"/>
                <w:color w:val="000000"/>
                <w:lang w:val="en-GB"/>
              </w:rPr>
              <w:t xml:space="preserve">Net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14:paraId="73730DFE" w14:textId="77777777"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System Architecting + Development of CI/CD pipelines + Test Driven Development</w:t>
            </w:r>
          </w:p>
          <w:p w14:paraId="1FECACC8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55AD3C10" w14:textId="41649F4D"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</w:t>
            </w:r>
            <w:r w:rsidR="003161A5">
              <w:rPr>
                <w:rFonts w:cs="Arial"/>
                <w:b/>
                <w:color w:val="000000"/>
                <w:lang w:val="en-GB"/>
              </w:rPr>
              <w:t>–</w:t>
            </w:r>
            <w:r>
              <w:rPr>
                <w:rFonts w:cs="Arial"/>
                <w:b/>
                <w:color w:val="000000"/>
                <w:lang w:val="en-GB"/>
              </w:rPr>
              <w:t xml:space="preserve">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71E60F9F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2 ,</w:t>
            </w:r>
            <w:proofErr w:type="gramEnd"/>
            <w:r w:rsidRPr="00E77EE2">
              <w:rPr>
                <w:rFonts w:cs="Arial"/>
                <w:color w:val="000000"/>
                <w:lang w:val="en-GB"/>
              </w:rPr>
              <w:t xml:space="preserve">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21F2307D" w14:textId="35D321DD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lastRenderedPageBreak/>
              <w:t xml:space="preserve">Full Stack Web Portal using </w:t>
            </w:r>
            <w:r w:rsidR="000E0F77">
              <w:rPr>
                <w:rFonts w:cs="Arial"/>
                <w:color w:val="000000"/>
                <w:lang w:val="en-GB"/>
              </w:rPr>
              <w:t xml:space="preserve">C#, </w:t>
            </w:r>
            <w:r w:rsidRPr="00E77EE2">
              <w:rPr>
                <w:rFonts w:cs="Arial"/>
                <w:color w:val="000000"/>
                <w:lang w:val="en-GB"/>
              </w:rPr>
              <w:t xml:space="preserve">ASP.NET web API, Entity framework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frameworks</w:t>
            </w:r>
            <w:proofErr w:type="gramEnd"/>
          </w:p>
          <w:p w14:paraId="633AEA46" w14:textId="77777777"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63A687A" w14:textId="5143AC15"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</w:t>
            </w:r>
            <w:r w:rsidR="003161A5">
              <w:rPr>
                <w:rFonts w:cs="Arial"/>
                <w:b/>
                <w:color w:val="000000"/>
                <w:lang w:val="en-GB"/>
              </w:rPr>
              <w:t>–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Aug 2017</w:t>
            </w:r>
            <w:r>
              <w:rPr>
                <w:rFonts w:cs="Arial"/>
                <w:b/>
                <w:color w:val="000000"/>
                <w:lang w:val="en-GB"/>
              </w:rPr>
              <w:t xml:space="preserve">: Development of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 xml:space="preserve">, University of </w:t>
            </w:r>
            <w:proofErr w:type="gramStart"/>
            <w:r>
              <w:rPr>
                <w:rFonts w:cs="Arial"/>
                <w:b/>
                <w:color w:val="000000"/>
                <w:lang w:val="en-GB"/>
              </w:rPr>
              <w:t>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proofErr w:type="gramEnd"/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69C7037C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2 ,</w:t>
            </w:r>
            <w:proofErr w:type="gramEnd"/>
            <w:r w:rsidRPr="00E77EE2">
              <w:rPr>
                <w:rFonts w:cs="Arial"/>
                <w:color w:val="000000"/>
                <w:lang w:val="en-GB"/>
              </w:rPr>
              <w:t xml:space="preserve">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12DD8CDB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proofErr w:type="gram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proofErr w:type="gramEnd"/>
          </w:p>
          <w:p w14:paraId="58717B1C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Full Stack Web Portal using ASP.NET web API, Entity framework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frameworks</w:t>
            </w:r>
            <w:proofErr w:type="gramEnd"/>
          </w:p>
          <w:p w14:paraId="148CBAF0" w14:textId="77777777"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75EC53E3" w14:textId="77777777"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C436D">
              <w:rPr>
                <w:rFonts w:cs="Arial"/>
                <w:color w:val="000000"/>
                <w:lang w:val="en-GB"/>
              </w:rPr>
              <w:t>(Full time)</w:t>
            </w:r>
          </w:p>
          <w:p w14:paraId="065B2F58" w14:textId="77777777"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14:paraId="7333EA74" w14:textId="77777777"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14:paraId="29B659C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14:paraId="539F0806" w14:textId="77777777"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14:paraId="1703BB21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Cinfores Nigeria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(Full time)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  Trans</w:t>
            </w:r>
            <w:proofErr w:type="gram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Amadi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52E9884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14:paraId="679DA3EB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14:paraId="25A64F6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14:paraId="784104DF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14:paraId="7164D2C6" w14:textId="439CD51D" w:rsidR="009B783D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Enterprise Network/System maintenance/security policies, </w:t>
            </w:r>
            <w:proofErr w:type="gramStart"/>
            <w:r w:rsidRPr="00D75C57">
              <w:rPr>
                <w:rFonts w:cs="Arial"/>
                <w:color w:val="000000"/>
                <w:lang w:val="en-GB"/>
              </w:rPr>
              <w:t>procedures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 xml:space="preserve"> and processes</w:t>
            </w:r>
            <w:r w:rsidR="000E0F77">
              <w:rPr>
                <w:rFonts w:cs="Arial"/>
                <w:color w:val="000000"/>
                <w:lang w:val="en-GB"/>
              </w:rPr>
              <w:t>.</w:t>
            </w:r>
          </w:p>
          <w:p w14:paraId="72A89685" w14:textId="63D59041" w:rsidR="000E0F77" w:rsidRPr="00D75C57" w:rsidRDefault="000E0F77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Technology stack included use of C#, C++, Java, Django (python), PHP and ASP.NET web forms.</w:t>
            </w:r>
          </w:p>
          <w:p w14:paraId="43F6E832" w14:textId="77777777" w:rsidR="009B783D" w:rsidRPr="00D75C57" w:rsidRDefault="009B783D">
            <w:pPr>
              <w:jc w:val="both"/>
              <w:rPr>
                <w:lang w:val="en-GB"/>
              </w:rPr>
            </w:pPr>
          </w:p>
          <w:p w14:paraId="7236A026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KB&amp;I Technology (Nigeria) Limited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>(Full Time)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4AAD7C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</w:t>
            </w:r>
            <w:proofErr w:type="gramStart"/>
            <w:r w:rsidRPr="00D75C57">
              <w:rPr>
                <w:rFonts w:cs="Arial"/>
                <w:color w:val="000000"/>
                <w:lang w:val="en-GB"/>
              </w:rPr>
              <w:t>Design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 xml:space="preserve"> and Implementation of Enterprise Business Solutions. This includes: </w:t>
            </w:r>
          </w:p>
          <w:p w14:paraId="1924BE71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14:paraId="31AAC40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14:paraId="7F2F0540" w14:textId="77777777"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49E957BE" w14:textId="77777777"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7D7F8A8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 (Full time)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, Lagos Island, Lagos </w:t>
            </w:r>
          </w:p>
          <w:p w14:paraId="536AF655" w14:textId="02C7AFCA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0E0F77">
              <w:rPr>
                <w:rFonts w:cs="Arial"/>
                <w:color w:val="000000"/>
                <w:lang w:val="en-GB"/>
              </w:rPr>
              <w:t xml:space="preserve"> C#,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Glo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14:paraId="497908A6" w14:textId="6978EA28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May 2005 </w:t>
            </w:r>
            <w:r w:rsidR="003161A5">
              <w:rPr>
                <w:rFonts w:cs="Arial"/>
                <w:b/>
                <w:color w:val="000000"/>
                <w:lang w:val="en-GB"/>
              </w:rPr>
              <w:t>–</w:t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</w:t>
            </w:r>
            <w:proofErr w:type="gram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Education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 (Work Placement)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34DA61D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14:paraId="14EA9043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Limited, Victoria </w:t>
            </w:r>
            <w:r w:rsidR="009C436D">
              <w:rPr>
                <w:rFonts w:cs="Arial"/>
                <w:b/>
                <w:i/>
                <w:color w:val="000000"/>
                <w:lang w:val="en-GB"/>
              </w:rPr>
              <w:t xml:space="preserve">(Work Placement)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Island,  Lagos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05AD1922" w14:textId="77777777"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: Networks and Telephony Department. Involved in Installation, Maintenance and Troubleshooting of Cisco Network Infrastructure, Telephone PBX Networks of </w:t>
            </w:r>
            <w:proofErr w:type="gramStart"/>
            <w:r w:rsidR="009B783D" w:rsidRPr="00D75C57">
              <w:rPr>
                <w:rFonts w:cs="Arial"/>
                <w:color w:val="000000"/>
                <w:lang w:val="en-GB"/>
              </w:rPr>
              <w:t>types</w:t>
            </w:r>
            <w:proofErr w:type="gramEnd"/>
            <w:r w:rsidR="009B783D" w:rsidRPr="00D75C57">
              <w:rPr>
                <w:rFonts w:cs="Arial"/>
                <w:color w:val="000000"/>
                <w:lang w:val="en-GB"/>
              </w:rPr>
              <w:t xml:space="preserve"> Avaya, Ericsson, Panasonic.</w:t>
            </w:r>
          </w:p>
        </w:tc>
      </w:tr>
      <w:tr w:rsidR="003D6E4D" w:rsidRPr="00D75C57" w14:paraId="5E19923C" w14:textId="77777777" w:rsidTr="002713B1">
        <w:tc>
          <w:tcPr>
            <w:tcW w:w="1720" w:type="dxa"/>
          </w:tcPr>
          <w:p w14:paraId="7D5F2875" w14:textId="78009E70" w:rsidR="003D6E4D" w:rsidRPr="00D75C57" w:rsidRDefault="003161A5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proofErr w:type="gramStart"/>
            <w:r>
              <w:rPr>
                <w:rFonts w:cs="Arial"/>
                <w:b/>
                <w:color w:val="000000"/>
                <w:lang w:val="en-GB"/>
              </w:rPr>
              <w:lastRenderedPageBreak/>
              <w:t>,</w:t>
            </w:r>
            <w:r w:rsidR="007B7BB2">
              <w:rPr>
                <w:rFonts w:cs="Arial"/>
                <w:b/>
                <w:color w:val="000000"/>
                <w:lang w:val="en-GB"/>
              </w:rPr>
              <w:t>Academic</w:t>
            </w:r>
            <w:proofErr w:type="gramEnd"/>
            <w:r w:rsidR="007B7BB2">
              <w:rPr>
                <w:rFonts w:cs="Arial"/>
                <w:b/>
                <w:color w:val="000000"/>
                <w:lang w:val="en-GB"/>
              </w:rPr>
              <w:t xml:space="preserve"> Papers</w:t>
            </w:r>
          </w:p>
        </w:tc>
        <w:tc>
          <w:tcPr>
            <w:tcW w:w="8190" w:type="dxa"/>
          </w:tcPr>
          <w:p w14:paraId="46A0174D" w14:textId="77777777"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 xml:space="preserve">Speech Recognition- An Object Oriented </w:t>
            </w:r>
            <w:proofErr w:type="gramStart"/>
            <w:r w:rsidRPr="007B7BB2">
              <w:rPr>
                <w:rFonts w:cs="Arial"/>
                <w:b/>
                <w:color w:val="000000"/>
                <w:lang w:val="en-GB"/>
              </w:rPr>
              <w:t>Approach</w:t>
            </w:r>
            <w:r>
              <w:rPr>
                <w:rFonts w:cs="Arial"/>
                <w:b/>
                <w:color w:val="000000"/>
                <w:lang w:val="en-GB"/>
              </w:rPr>
              <w:t>(</w:t>
            </w:r>
            <w:proofErr w:type="gramEnd"/>
            <w:r>
              <w:rPr>
                <w:rFonts w:cs="Arial"/>
                <w:b/>
                <w:color w:val="000000"/>
                <w:lang w:val="en-GB"/>
              </w:rPr>
              <w:t>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14:paraId="06AAB620" w14:textId="77777777"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LSTM Language Model for the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Wakirike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</w:t>
            </w:r>
            <w:proofErr w:type="spellStart"/>
            <w:r>
              <w:rPr>
                <w:rFonts w:cs="Arial"/>
                <w:color w:val="000000"/>
                <w:lang w:val="en-GB"/>
              </w:rPr>
              <w:t>Interspeech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Conference.</w:t>
            </w:r>
          </w:p>
        </w:tc>
      </w:tr>
    </w:tbl>
    <w:p w14:paraId="160BF2DF" w14:textId="77777777"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14:paraId="7C96F96A" w14:textId="77777777" w:rsidTr="006D17A2">
        <w:trPr>
          <w:trHeight w:val="20"/>
        </w:trPr>
        <w:tc>
          <w:tcPr>
            <w:tcW w:w="1720" w:type="dxa"/>
          </w:tcPr>
          <w:p w14:paraId="63711E24" w14:textId="77777777"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lastRenderedPageBreak/>
              <w:t>Projects Executed</w:t>
            </w:r>
          </w:p>
        </w:tc>
        <w:tc>
          <w:tcPr>
            <w:tcW w:w="8190" w:type="dxa"/>
          </w:tcPr>
          <w:p w14:paraId="059E2FB6" w14:textId="77777777"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14:paraId="20990A6C" w14:textId="6DADE0F6"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 w:rsidR="000E0F77">
              <w:rPr>
                <w:rFonts w:cs="Arial"/>
                <w:color w:val="000000"/>
                <w:lang w:val="en-GB"/>
              </w:rPr>
              <w:t xml:space="preserve">C#,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14:paraId="2A3198A5" w14:textId="77777777"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14:paraId="4BB9A963" w14:textId="1EF5501A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Development of a </w:t>
            </w:r>
            <w:r w:rsidR="000E0F77">
              <w:rPr>
                <w:rFonts w:cs="Arial"/>
                <w:color w:val="000000"/>
                <w:lang w:val="en-GB"/>
              </w:rPr>
              <w:t xml:space="preserve">C++ </w:t>
            </w:r>
            <w:r w:rsidRPr="00D75C57">
              <w:rPr>
                <w:rFonts w:cs="Arial"/>
                <w:color w:val="000000"/>
                <w:lang w:val="en-GB"/>
              </w:rPr>
              <w:t xml:space="preserve">2/3D Laser profile software toolset. Computer based laser analysis and diagnosis </w:t>
            </w:r>
            <w:proofErr w:type="gramStart"/>
            <w:r w:rsidRPr="00D75C57">
              <w:rPr>
                <w:rFonts w:cs="Arial"/>
                <w:color w:val="000000"/>
                <w:lang w:val="en-GB"/>
              </w:rPr>
              <w:t>tool  [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>Master’s degree Project]</w:t>
            </w:r>
          </w:p>
          <w:p w14:paraId="2CA424B1" w14:textId="040B8680"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</w:t>
            </w:r>
            <w:r w:rsidR="000E0F77">
              <w:rPr>
                <w:rFonts w:cs="Arial"/>
                <w:color w:val="000000"/>
                <w:lang w:val="en-GB"/>
              </w:rPr>
              <w:t xml:space="preserve"> using embedded C and Android Java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0205918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14:paraId="6406A96F" w14:textId="77777777"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14:paraId="6E9EFE9C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14:paraId="649A871A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14:paraId="173DE7F5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14:paraId="3CF870FB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14:paraId="221311E5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14:paraId="50A24752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14:paraId="5EE15EFD" w14:textId="77777777" w:rsidTr="002713B1">
        <w:tc>
          <w:tcPr>
            <w:tcW w:w="1720" w:type="dxa"/>
          </w:tcPr>
          <w:p w14:paraId="46EB558A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Professional memberships:</w:t>
            </w:r>
          </w:p>
        </w:tc>
        <w:tc>
          <w:tcPr>
            <w:tcW w:w="8190" w:type="dxa"/>
          </w:tcPr>
          <w:p w14:paraId="4D3D56B0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14:paraId="453389AF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14:paraId="6535E00E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ociation of Computing </w:t>
            </w:r>
            <w:proofErr w:type="gramStart"/>
            <w:r w:rsidR="00006B5B" w:rsidRPr="00D75C57">
              <w:rPr>
                <w:rFonts w:cs="Arial"/>
                <w:color w:val="000000"/>
                <w:lang w:val="en-GB"/>
              </w:rPr>
              <w:t>Machinery(</w:t>
            </w:r>
            <w:proofErr w:type="gramEnd"/>
            <w:r w:rsidR="00006B5B" w:rsidRPr="00D75C57">
              <w:rPr>
                <w:rFonts w:cs="Arial"/>
                <w:color w:val="000000"/>
                <w:lang w:val="en-GB"/>
              </w:rPr>
              <w:t>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14:paraId="75EDCF97" w14:textId="77777777" w:rsidTr="002713B1">
        <w:tc>
          <w:tcPr>
            <w:tcW w:w="1720" w:type="dxa"/>
          </w:tcPr>
          <w:p w14:paraId="0705EAF4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14:paraId="09133A5B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proofErr w:type="gramStart"/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  <w:proofErr w:type="gramEnd"/>
          </w:p>
          <w:p w14:paraId="41B272E0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14:paraId="62D77324" w14:textId="77777777" w:rsidTr="002713B1">
        <w:tc>
          <w:tcPr>
            <w:tcW w:w="1720" w:type="dxa"/>
          </w:tcPr>
          <w:p w14:paraId="3F41DA5A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14:paraId="5C628A55" w14:textId="77777777" w:rsidR="009C436D" w:rsidRDefault="009C436D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2019 UK Speech Conference, University of Birmingham</w:t>
            </w:r>
          </w:p>
          <w:p w14:paraId="4B61BE56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14:paraId="7FCFD2D0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14:paraId="6580B17B" w14:textId="77777777" w:rsidTr="002713B1">
        <w:tc>
          <w:tcPr>
            <w:tcW w:w="1720" w:type="dxa"/>
          </w:tcPr>
          <w:p w14:paraId="7E691666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14:paraId="208D3D98" w14:textId="77777777"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14:paraId="15259D8B" w14:textId="77777777"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14:paraId="3ADC4191" w14:textId="77777777" w:rsidTr="002713B1">
        <w:tc>
          <w:tcPr>
            <w:tcW w:w="1720" w:type="dxa"/>
          </w:tcPr>
          <w:p w14:paraId="5F199983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14:paraId="74232362" w14:textId="339EB7F4" w:rsidR="002847C1" w:rsidRPr="00D75C57" w:rsidRDefault="00E91A28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Andrew Longstaff</w:t>
            </w:r>
          </w:p>
          <w:p w14:paraId="03115CEB" w14:textId="111185C5" w:rsidR="002847C1" w:rsidRPr="00D75C57" w:rsidRDefault="00E91A28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Professor of Metrology</w:t>
            </w:r>
          </w:p>
          <w:p w14:paraId="74CAA0EB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14:paraId="1C8C53C1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14:paraId="4E75DAAB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14:paraId="1A52BDDF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14:paraId="734ACF21" w14:textId="77777777"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14:paraId="17F90AE5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14:paraId="4823A7DE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14:paraId="1AEBBDBA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14:paraId="60DA4662" w14:textId="77777777"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30CB182F" w14:textId="77777777"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14:paraId="7A6BA334" w14:textId="77777777"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14:paraId="0E6103D2" w14:textId="77777777"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  <w:tr w:rsidR="00E91A28" w:rsidRPr="00D75C57" w14:paraId="451D7E76" w14:textId="77777777" w:rsidTr="002713B1">
        <w:tc>
          <w:tcPr>
            <w:tcW w:w="1720" w:type="dxa"/>
          </w:tcPr>
          <w:p w14:paraId="079E7556" w14:textId="77777777" w:rsidR="00E91A28" w:rsidRPr="00D75C57" w:rsidRDefault="00E91A28">
            <w:pPr>
              <w:spacing w:before="120"/>
              <w:rPr>
                <w:rFonts w:cs="Arial"/>
                <w:color w:val="000000"/>
                <w:lang w:val="en-GB"/>
              </w:rPr>
            </w:pPr>
          </w:p>
        </w:tc>
        <w:tc>
          <w:tcPr>
            <w:tcW w:w="4050" w:type="dxa"/>
          </w:tcPr>
          <w:p w14:paraId="65082AD3" w14:textId="178955E7" w:rsidR="00E91A28" w:rsidRDefault="00E91A28" w:rsidP="00CF7BA1">
            <w:pPr>
              <w:pStyle w:val="MediumGrid2-Accent11"/>
              <w:rPr>
                <w:lang w:val="en-GB"/>
              </w:rPr>
            </w:pPr>
          </w:p>
        </w:tc>
        <w:tc>
          <w:tcPr>
            <w:tcW w:w="4140" w:type="dxa"/>
          </w:tcPr>
          <w:p w14:paraId="055FBE8B" w14:textId="77777777" w:rsidR="00E91A28" w:rsidRDefault="00E91A28">
            <w:pPr>
              <w:rPr>
                <w:rFonts w:cs="Arial"/>
                <w:color w:val="000000"/>
                <w:lang w:val="en-GB"/>
              </w:rPr>
            </w:pPr>
          </w:p>
        </w:tc>
      </w:tr>
      <w:tr w:rsidR="00E91A28" w:rsidRPr="00D75C57" w14:paraId="009128DA" w14:textId="77777777" w:rsidTr="002713B1">
        <w:tc>
          <w:tcPr>
            <w:tcW w:w="1720" w:type="dxa"/>
          </w:tcPr>
          <w:p w14:paraId="17A5D598" w14:textId="77777777" w:rsidR="00E91A28" w:rsidRPr="00D75C57" w:rsidRDefault="00E91A28">
            <w:pPr>
              <w:spacing w:before="120"/>
              <w:rPr>
                <w:rFonts w:cs="Arial"/>
                <w:color w:val="000000"/>
                <w:lang w:val="en-GB"/>
              </w:rPr>
            </w:pPr>
          </w:p>
        </w:tc>
        <w:tc>
          <w:tcPr>
            <w:tcW w:w="4050" w:type="dxa"/>
          </w:tcPr>
          <w:p w14:paraId="548CBA5B" w14:textId="746CA3EC" w:rsidR="00E91A28" w:rsidRDefault="00E91A28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Kunle Ladapo</w:t>
            </w:r>
          </w:p>
          <w:p w14:paraId="06D983EF" w14:textId="651DC245" w:rsidR="00E91A28" w:rsidRDefault="00E91A28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General Manager</w:t>
            </w:r>
          </w:p>
          <w:p w14:paraId="473B881E" w14:textId="77777777" w:rsidR="00E91A28" w:rsidRDefault="00E91A28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Cinfores Nigeria Limited</w:t>
            </w:r>
          </w:p>
          <w:p w14:paraId="36E21188" w14:textId="77777777" w:rsidR="00E91A28" w:rsidRDefault="00E91A28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Trans Amadi Industrial Layout</w:t>
            </w:r>
          </w:p>
          <w:p w14:paraId="080471B4" w14:textId="77777777" w:rsidR="00E91A28" w:rsidRDefault="00E91A28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Port Harcourt</w:t>
            </w:r>
          </w:p>
          <w:p w14:paraId="6DE4D0AF" w14:textId="77777777" w:rsidR="00E91A28" w:rsidRDefault="00E91A28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Nigeria</w:t>
            </w:r>
          </w:p>
          <w:p w14:paraId="4FFFD6C0" w14:textId="442256E7" w:rsidR="00E91A28" w:rsidRDefault="00E91A28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Kunle.ladapo@cinfores.com</w:t>
            </w:r>
          </w:p>
        </w:tc>
        <w:tc>
          <w:tcPr>
            <w:tcW w:w="4140" w:type="dxa"/>
          </w:tcPr>
          <w:p w14:paraId="29061316" w14:textId="77777777" w:rsidR="00E91A28" w:rsidRDefault="00E91A28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Dr Simon Parkinson</w:t>
            </w:r>
          </w:p>
          <w:p w14:paraId="4952184E" w14:textId="77777777" w:rsidR="00E91A28" w:rsidRDefault="00E91A28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Associate Professor</w:t>
            </w:r>
          </w:p>
          <w:p w14:paraId="088CFCC6" w14:textId="77777777" w:rsidR="00E91A28" w:rsidRDefault="00E91A28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Centre for Cyber Security</w:t>
            </w:r>
          </w:p>
          <w:p w14:paraId="0837C179" w14:textId="77777777" w:rsidR="00E91A28" w:rsidRDefault="00E91A28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</w:p>
          <w:p w14:paraId="2A912E45" w14:textId="77777777" w:rsidR="00E91A28" w:rsidRDefault="00E91A28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14:paraId="3D7021C0" w14:textId="77777777" w:rsidR="00E91A28" w:rsidRDefault="00E91A28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United Kingdom</w:t>
            </w:r>
          </w:p>
          <w:p w14:paraId="24DE55E0" w14:textId="261B2370" w:rsidR="00E91A28" w:rsidRDefault="00E91A28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s.parkingson@hud.ac.uk</w:t>
            </w:r>
          </w:p>
        </w:tc>
      </w:tr>
    </w:tbl>
    <w:p w14:paraId="2ECC2CF2" w14:textId="77777777"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14:paraId="69E50E83" w14:textId="77777777"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14:paraId="101CCB11" w14:textId="77777777" w:rsidTr="00C15576">
        <w:tc>
          <w:tcPr>
            <w:tcW w:w="3938" w:type="dxa"/>
            <w:shd w:val="clear" w:color="auto" w:fill="auto"/>
          </w:tcPr>
          <w:p w14:paraId="136AA63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14:paraId="7D7636C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14:paraId="3B2185F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14:paraId="6EC6D7DD" w14:textId="77777777" w:rsidTr="00C15576">
        <w:tc>
          <w:tcPr>
            <w:tcW w:w="3938" w:type="dxa"/>
            <w:shd w:val="clear" w:color="auto" w:fill="auto"/>
          </w:tcPr>
          <w:p w14:paraId="3BA71475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14:paraId="13C898B6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14:paraId="1197272E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0916FE84" w14:textId="77777777" w:rsidTr="00C15576">
        <w:tc>
          <w:tcPr>
            <w:tcW w:w="3938" w:type="dxa"/>
            <w:shd w:val="clear" w:color="auto" w:fill="auto"/>
          </w:tcPr>
          <w:p w14:paraId="5D54366A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14:paraId="02B8678A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14:paraId="7768C33D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F72FEE" w:rsidRPr="00963A01" w14:paraId="2841745F" w14:textId="77777777" w:rsidTr="00C15576">
        <w:tc>
          <w:tcPr>
            <w:tcW w:w="3938" w:type="dxa"/>
            <w:shd w:val="clear" w:color="auto" w:fill="auto"/>
          </w:tcPr>
          <w:p w14:paraId="522EC207" w14:textId="77777777"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, pandas, sci-kit learn)</w:t>
            </w:r>
          </w:p>
        </w:tc>
        <w:tc>
          <w:tcPr>
            <w:tcW w:w="2607" w:type="dxa"/>
            <w:shd w:val="clear" w:color="auto" w:fill="auto"/>
          </w:tcPr>
          <w:p w14:paraId="66D6699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4A9DF15E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2FA24A2" w14:textId="77777777" w:rsidTr="00C15576">
        <w:tc>
          <w:tcPr>
            <w:tcW w:w="3938" w:type="dxa"/>
            <w:shd w:val="clear" w:color="auto" w:fill="auto"/>
          </w:tcPr>
          <w:p w14:paraId="721A367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(TensorFlow,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14:paraId="72A7E717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2E594D60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D56F9F8" w14:textId="77777777" w:rsidTr="00C15576">
        <w:tc>
          <w:tcPr>
            <w:tcW w:w="3938" w:type="dxa"/>
            <w:shd w:val="clear" w:color="auto" w:fill="auto"/>
          </w:tcPr>
          <w:p w14:paraId="415C1CA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14:paraId="05C3857D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14:paraId="38E4D1F2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3D9B4A9C" w14:textId="77777777" w:rsidTr="00F72FEE">
        <w:tc>
          <w:tcPr>
            <w:tcW w:w="3938" w:type="dxa"/>
            <w:shd w:val="clear" w:color="auto" w:fill="auto"/>
          </w:tcPr>
          <w:p w14:paraId="4CC07CC1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14:paraId="0F7ED3E7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0F940BF4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DAB4D17" w14:textId="77777777" w:rsidTr="00C15576">
        <w:tc>
          <w:tcPr>
            <w:tcW w:w="3938" w:type="dxa"/>
            <w:shd w:val="clear" w:color="auto" w:fill="auto"/>
          </w:tcPr>
          <w:p w14:paraId="098A1AA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14:paraId="122CC27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5A2E4F76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90BEDF2" w14:textId="77777777" w:rsidTr="00C15576">
        <w:tc>
          <w:tcPr>
            <w:tcW w:w="3938" w:type="dxa"/>
            <w:shd w:val="clear" w:color="auto" w:fill="auto"/>
          </w:tcPr>
          <w:p w14:paraId="6FB9426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14:paraId="3136059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00827D42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9D69B8A" w14:textId="77777777" w:rsidTr="00C15576">
        <w:tc>
          <w:tcPr>
            <w:tcW w:w="3938" w:type="dxa"/>
            <w:shd w:val="clear" w:color="auto" w:fill="auto"/>
          </w:tcPr>
          <w:p w14:paraId="49B433C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14:paraId="21326C7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2677B7E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A694B92" w14:textId="77777777" w:rsidTr="00C15576">
        <w:tc>
          <w:tcPr>
            <w:tcW w:w="3938" w:type="dxa"/>
            <w:shd w:val="clear" w:color="auto" w:fill="auto"/>
          </w:tcPr>
          <w:p w14:paraId="1919E4B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14:paraId="1166E87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3F0DD5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81D23A1" w14:textId="77777777" w:rsidTr="00C15576">
        <w:tc>
          <w:tcPr>
            <w:tcW w:w="3938" w:type="dxa"/>
            <w:shd w:val="clear" w:color="auto" w:fill="auto"/>
          </w:tcPr>
          <w:p w14:paraId="7484F38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14:paraId="2B7EA96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535B2E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7A6F44E" w14:textId="77777777" w:rsidTr="00C15576">
        <w:tc>
          <w:tcPr>
            <w:tcW w:w="3938" w:type="dxa"/>
            <w:shd w:val="clear" w:color="auto" w:fill="auto"/>
          </w:tcPr>
          <w:p w14:paraId="40ECBDE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53E9F7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E78497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1862E01F" w14:textId="77777777" w:rsidTr="00C15576">
        <w:tc>
          <w:tcPr>
            <w:tcW w:w="3938" w:type="dxa"/>
            <w:shd w:val="clear" w:color="auto" w:fill="auto"/>
          </w:tcPr>
          <w:p w14:paraId="6AF7364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28E9B80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946B38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E60539A" w14:textId="77777777" w:rsidTr="00C15576">
        <w:tc>
          <w:tcPr>
            <w:tcW w:w="3938" w:type="dxa"/>
            <w:shd w:val="clear" w:color="auto" w:fill="auto"/>
          </w:tcPr>
          <w:p w14:paraId="243CCC1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14:paraId="4B6D9AF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46DEDA0F" w14:textId="77777777"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14:paraId="47806375" w14:textId="77777777" w:rsidTr="00C15576">
        <w:tc>
          <w:tcPr>
            <w:tcW w:w="3938" w:type="dxa"/>
            <w:shd w:val="clear" w:color="auto" w:fill="auto"/>
          </w:tcPr>
          <w:p w14:paraId="0074393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14:paraId="05C335E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2CF82A6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1F7C8360" w14:textId="77777777" w:rsidTr="00C15576">
        <w:tc>
          <w:tcPr>
            <w:tcW w:w="3938" w:type="dxa"/>
            <w:shd w:val="clear" w:color="auto" w:fill="auto"/>
          </w:tcPr>
          <w:p w14:paraId="2374617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14:paraId="42CC389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2FA31C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0A813B4" w14:textId="77777777" w:rsidTr="00C15576">
        <w:tc>
          <w:tcPr>
            <w:tcW w:w="3938" w:type="dxa"/>
            <w:shd w:val="clear" w:color="auto" w:fill="auto"/>
          </w:tcPr>
          <w:p w14:paraId="06C8C6F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14:paraId="5F863B2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B97912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3D62F7E" w14:textId="77777777" w:rsidTr="00C15576">
        <w:tc>
          <w:tcPr>
            <w:tcW w:w="3938" w:type="dxa"/>
            <w:shd w:val="clear" w:color="auto" w:fill="auto"/>
          </w:tcPr>
          <w:p w14:paraId="0B08C36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6A3BEB5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17BFCAD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91811DD" w14:textId="77777777" w:rsidTr="00C15576">
        <w:tc>
          <w:tcPr>
            <w:tcW w:w="3938" w:type="dxa"/>
            <w:shd w:val="clear" w:color="auto" w:fill="auto"/>
          </w:tcPr>
          <w:p w14:paraId="3AE8B8E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JQuery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/XML/JSON</w:t>
            </w:r>
          </w:p>
        </w:tc>
        <w:tc>
          <w:tcPr>
            <w:tcW w:w="2607" w:type="dxa"/>
            <w:shd w:val="clear" w:color="auto" w:fill="auto"/>
          </w:tcPr>
          <w:p w14:paraId="0D09943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387BAD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289AF95" w14:textId="77777777" w:rsidTr="00C15576">
        <w:tc>
          <w:tcPr>
            <w:tcW w:w="3938" w:type="dxa"/>
            <w:shd w:val="clear" w:color="auto" w:fill="auto"/>
          </w:tcPr>
          <w:p w14:paraId="3B722ED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14:paraId="267CBD7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A7E18C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FFE52ED" w14:textId="77777777" w:rsidTr="00C15576">
        <w:tc>
          <w:tcPr>
            <w:tcW w:w="3938" w:type="dxa"/>
            <w:shd w:val="clear" w:color="auto" w:fill="auto"/>
          </w:tcPr>
          <w:p w14:paraId="2721DBC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14:paraId="58F9CD8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024F1C5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FB318CF" w14:textId="77777777" w:rsidTr="00C15576">
        <w:tc>
          <w:tcPr>
            <w:tcW w:w="3938" w:type="dxa"/>
            <w:shd w:val="clear" w:color="auto" w:fill="auto"/>
          </w:tcPr>
          <w:p w14:paraId="4AC01F7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784397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14:paraId="369DD2F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9E2B95" w:rsidRPr="00963A01" w14:paraId="7E447388" w14:textId="77777777" w:rsidTr="001C5AB1">
        <w:tc>
          <w:tcPr>
            <w:tcW w:w="3938" w:type="dxa"/>
            <w:shd w:val="clear" w:color="auto" w:fill="auto"/>
          </w:tcPr>
          <w:p w14:paraId="5F9B3EA9" w14:textId="77777777" w:rsidR="009E2B95" w:rsidRPr="00963A01" w:rsidRDefault="009E2B95" w:rsidP="001C5AB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office automation</w:t>
            </w:r>
          </w:p>
        </w:tc>
        <w:tc>
          <w:tcPr>
            <w:tcW w:w="2607" w:type="dxa"/>
            <w:shd w:val="clear" w:color="auto" w:fill="auto"/>
          </w:tcPr>
          <w:p w14:paraId="61BFBC73" w14:textId="77777777" w:rsidR="009E2B95" w:rsidRPr="00963A01" w:rsidRDefault="009E2B95" w:rsidP="001C5AB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10+years</w:t>
            </w:r>
          </w:p>
        </w:tc>
        <w:tc>
          <w:tcPr>
            <w:tcW w:w="2516" w:type="dxa"/>
            <w:shd w:val="clear" w:color="auto" w:fill="auto"/>
          </w:tcPr>
          <w:p w14:paraId="13AD6691" w14:textId="0C4DB1F3" w:rsidR="009E2B95" w:rsidRPr="00963A01" w:rsidRDefault="009E2B95" w:rsidP="001C5AB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7FD9F34" w14:textId="77777777" w:rsidTr="00C15576">
        <w:tc>
          <w:tcPr>
            <w:tcW w:w="3938" w:type="dxa"/>
            <w:shd w:val="clear" w:color="auto" w:fill="auto"/>
          </w:tcPr>
          <w:p w14:paraId="74CB972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14:paraId="4173EC0C" w14:textId="77777777"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17335982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75F0112" w14:textId="77777777" w:rsidTr="00C15576">
        <w:tc>
          <w:tcPr>
            <w:tcW w:w="3938" w:type="dxa"/>
            <w:shd w:val="clear" w:color="auto" w:fill="auto"/>
          </w:tcPr>
          <w:p w14:paraId="47D1529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14:paraId="445AA71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64C8688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CA25252" w14:textId="77777777" w:rsidTr="00C15576">
        <w:tc>
          <w:tcPr>
            <w:tcW w:w="3938" w:type="dxa"/>
            <w:shd w:val="clear" w:color="auto" w:fill="auto"/>
          </w:tcPr>
          <w:p w14:paraId="12B8FD50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14:paraId="5DDA9D9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26DC4DD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28B8300" w14:textId="77777777" w:rsidTr="00C15576">
        <w:tc>
          <w:tcPr>
            <w:tcW w:w="3938" w:type="dxa"/>
            <w:shd w:val="clear" w:color="auto" w:fill="auto"/>
          </w:tcPr>
          <w:p w14:paraId="2A3CF63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14:paraId="7FBF9C6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74E14E7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9F90050" w14:textId="77777777" w:rsidTr="00C15576">
        <w:tc>
          <w:tcPr>
            <w:tcW w:w="3938" w:type="dxa"/>
            <w:shd w:val="clear" w:color="auto" w:fill="auto"/>
          </w:tcPr>
          <w:p w14:paraId="3D2D35C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14:paraId="0A759FB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5D7C05D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1EB90B2" w14:textId="77777777" w:rsidTr="00C15576">
        <w:tc>
          <w:tcPr>
            <w:tcW w:w="3938" w:type="dxa"/>
            <w:shd w:val="clear" w:color="auto" w:fill="auto"/>
          </w:tcPr>
          <w:p w14:paraId="608DFCE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14:paraId="422B8C2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BAD498E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14:paraId="1B990FAE" w14:textId="77777777" w:rsidTr="00C15576">
        <w:tc>
          <w:tcPr>
            <w:tcW w:w="3938" w:type="dxa"/>
            <w:shd w:val="clear" w:color="auto" w:fill="auto"/>
          </w:tcPr>
          <w:p w14:paraId="251ADAC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14:paraId="1247BD2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530C8E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D53159B" w14:textId="77777777" w:rsidTr="00C15576">
        <w:tc>
          <w:tcPr>
            <w:tcW w:w="3938" w:type="dxa"/>
            <w:shd w:val="clear" w:color="auto" w:fill="auto"/>
          </w:tcPr>
          <w:p w14:paraId="59FB490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14:paraId="182E2C1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E5E93A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65E6B214" w14:textId="77777777" w:rsidTr="00C15576">
        <w:tc>
          <w:tcPr>
            <w:tcW w:w="3938" w:type="dxa"/>
            <w:shd w:val="clear" w:color="auto" w:fill="auto"/>
          </w:tcPr>
          <w:p w14:paraId="0770AE0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14:paraId="08D130C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5C488A1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4497FB" w14:textId="77777777" w:rsidTr="00C15576">
        <w:tc>
          <w:tcPr>
            <w:tcW w:w="3938" w:type="dxa"/>
            <w:shd w:val="clear" w:color="auto" w:fill="auto"/>
          </w:tcPr>
          <w:p w14:paraId="5E4A90A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14:paraId="6D9CBD1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310E4A4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4593572" w14:textId="77777777" w:rsidTr="00C15576">
        <w:tc>
          <w:tcPr>
            <w:tcW w:w="3938" w:type="dxa"/>
            <w:shd w:val="clear" w:color="auto" w:fill="auto"/>
          </w:tcPr>
          <w:p w14:paraId="3E873A4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14:paraId="64D34AD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18EB423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3F0A146" w14:textId="77777777" w:rsidTr="00C15576">
        <w:tc>
          <w:tcPr>
            <w:tcW w:w="3938" w:type="dxa"/>
            <w:shd w:val="clear" w:color="auto" w:fill="auto"/>
          </w:tcPr>
          <w:p w14:paraId="3D63FFA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14:paraId="4052733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361AF9D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CEDA26" w14:textId="77777777" w:rsidTr="00C15576">
        <w:tc>
          <w:tcPr>
            <w:tcW w:w="3938" w:type="dxa"/>
            <w:shd w:val="clear" w:color="auto" w:fill="auto"/>
          </w:tcPr>
          <w:p w14:paraId="0167DC4A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14:paraId="087ABEE7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67FA6A5A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C1D53F3" w14:textId="77777777" w:rsidTr="00C15576">
        <w:tc>
          <w:tcPr>
            <w:tcW w:w="3938" w:type="dxa"/>
            <w:shd w:val="clear" w:color="auto" w:fill="auto"/>
          </w:tcPr>
          <w:p w14:paraId="76939EB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14:paraId="183C0A0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2596FA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B30F09C" w14:textId="77777777" w:rsidTr="00C15576">
        <w:tc>
          <w:tcPr>
            <w:tcW w:w="3938" w:type="dxa"/>
            <w:shd w:val="clear" w:color="auto" w:fill="auto"/>
          </w:tcPr>
          <w:p w14:paraId="1C2A7BE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14:paraId="24E0129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33674F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B3087A4" w14:textId="77777777" w:rsidTr="00C15576">
        <w:tc>
          <w:tcPr>
            <w:tcW w:w="3938" w:type="dxa"/>
            <w:shd w:val="clear" w:color="auto" w:fill="auto"/>
          </w:tcPr>
          <w:p w14:paraId="3F8B46D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D29B2D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3BE00C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4198CFC1" w14:textId="77777777" w:rsidTr="00C15576">
        <w:tc>
          <w:tcPr>
            <w:tcW w:w="3938" w:type="dxa"/>
            <w:shd w:val="clear" w:color="auto" w:fill="auto"/>
          </w:tcPr>
          <w:p w14:paraId="1FD08502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14:paraId="1D8B5CD2" w14:textId="77777777"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06749585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14:paraId="65FC8E56" w14:textId="77777777" w:rsidTr="00C15576">
        <w:tc>
          <w:tcPr>
            <w:tcW w:w="3938" w:type="dxa"/>
            <w:shd w:val="clear" w:color="auto" w:fill="auto"/>
          </w:tcPr>
          <w:p w14:paraId="1E67010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Cisco/Asterix/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14:paraId="709FEC5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14:paraId="423AD4A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5E73B07C" w14:textId="77777777" w:rsidTr="00C15576">
        <w:tc>
          <w:tcPr>
            <w:tcW w:w="3938" w:type="dxa"/>
            <w:shd w:val="clear" w:color="auto" w:fill="auto"/>
          </w:tcPr>
          <w:p w14:paraId="24ED75A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14:paraId="44C642A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04F8F8F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0C5DEAE" w14:textId="77777777" w:rsidTr="00C15576">
        <w:tc>
          <w:tcPr>
            <w:tcW w:w="3938" w:type="dxa"/>
            <w:shd w:val="clear" w:color="auto" w:fill="auto"/>
          </w:tcPr>
          <w:p w14:paraId="17466AF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14:paraId="0381C75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4C83C8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B59C3A5" w14:textId="77777777" w:rsidTr="00C15576">
        <w:tc>
          <w:tcPr>
            <w:tcW w:w="3938" w:type="dxa"/>
            <w:shd w:val="clear" w:color="auto" w:fill="auto"/>
          </w:tcPr>
          <w:p w14:paraId="31FC8D6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14:paraId="40CA951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36C6954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2F1973E" w14:textId="77777777" w:rsidTr="00C15576">
        <w:tc>
          <w:tcPr>
            <w:tcW w:w="3938" w:type="dxa"/>
            <w:shd w:val="clear" w:color="auto" w:fill="auto"/>
          </w:tcPr>
          <w:p w14:paraId="3DB37EA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14:paraId="2A0E0A0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7A4A8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6D9414F3" w14:textId="77777777" w:rsidTr="00C15576">
        <w:tc>
          <w:tcPr>
            <w:tcW w:w="3938" w:type="dxa"/>
            <w:shd w:val="clear" w:color="auto" w:fill="auto"/>
          </w:tcPr>
          <w:p w14:paraId="0943E4D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14:paraId="0CAED23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29C45F9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486A1C16" w14:textId="77777777" w:rsidTr="00C15576">
        <w:tc>
          <w:tcPr>
            <w:tcW w:w="3938" w:type="dxa"/>
            <w:shd w:val="clear" w:color="auto" w:fill="auto"/>
          </w:tcPr>
          <w:p w14:paraId="64F49334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Spark</w:t>
            </w:r>
          </w:p>
        </w:tc>
        <w:tc>
          <w:tcPr>
            <w:tcW w:w="2607" w:type="dxa"/>
            <w:shd w:val="clear" w:color="auto" w:fill="auto"/>
          </w:tcPr>
          <w:p w14:paraId="15C02582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14:paraId="076BAA1F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552552CA" w14:textId="77777777" w:rsidTr="00C15576">
        <w:tc>
          <w:tcPr>
            <w:tcW w:w="3938" w:type="dxa"/>
            <w:shd w:val="clear" w:color="auto" w:fill="auto"/>
          </w:tcPr>
          <w:p w14:paraId="29C454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Rails</w:t>
            </w:r>
          </w:p>
        </w:tc>
        <w:tc>
          <w:tcPr>
            <w:tcW w:w="2607" w:type="dxa"/>
            <w:shd w:val="clear" w:color="auto" w:fill="auto"/>
          </w:tcPr>
          <w:p w14:paraId="6BD7864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46480CF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71D3E462" w14:textId="77777777" w:rsidTr="00C15576">
        <w:tc>
          <w:tcPr>
            <w:tcW w:w="3938" w:type="dxa"/>
            <w:shd w:val="clear" w:color="auto" w:fill="auto"/>
          </w:tcPr>
          <w:p w14:paraId="13E5F60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781C8B4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7A177A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4150222D" w14:textId="77777777" w:rsidTr="00C15576">
        <w:tc>
          <w:tcPr>
            <w:tcW w:w="3938" w:type="dxa"/>
            <w:shd w:val="clear" w:color="auto" w:fill="auto"/>
          </w:tcPr>
          <w:p w14:paraId="68ED816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14:paraId="7A8A4BB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2687C2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4C7960A8" w14:textId="77777777" w:rsidTr="00C15576">
        <w:tc>
          <w:tcPr>
            <w:tcW w:w="3938" w:type="dxa"/>
            <w:shd w:val="clear" w:color="auto" w:fill="auto"/>
          </w:tcPr>
          <w:p w14:paraId="3A3BF00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14:paraId="287390D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748925B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6B1D94C6" w14:textId="77777777" w:rsidTr="00C15576">
        <w:tc>
          <w:tcPr>
            <w:tcW w:w="3938" w:type="dxa"/>
            <w:shd w:val="clear" w:color="auto" w:fill="auto"/>
          </w:tcPr>
          <w:p w14:paraId="677DF24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shd w:val="clear" w:color="auto" w:fill="auto"/>
          </w:tcPr>
          <w:p w14:paraId="65C3B70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051545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14:paraId="68E163D7" w14:textId="77777777"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67CF5" w14:textId="77777777" w:rsidR="00D9331E" w:rsidRDefault="00D9331E">
      <w:r>
        <w:separator/>
      </w:r>
    </w:p>
  </w:endnote>
  <w:endnote w:type="continuationSeparator" w:id="0">
    <w:p w14:paraId="02BB5B76" w14:textId="77777777" w:rsidR="00D9331E" w:rsidRDefault="00D9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C10E0" w14:textId="77777777" w:rsidR="00B25142" w:rsidRDefault="00B25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1B35D" w14:textId="2C58CB94" w:rsidR="00B25142" w:rsidRDefault="00B251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3E27" w:rsidRPr="00313E27">
      <w:rPr>
        <w:noProof/>
        <w:lang w:val="en-GB" w:eastAsia="en-GB"/>
      </w:rPr>
      <w:t>7</w:t>
    </w:r>
    <w:r>
      <w:fldChar w:fldCharType="end"/>
    </w:r>
  </w:p>
  <w:p w14:paraId="3DDAB7AC" w14:textId="77777777" w:rsidR="00B25142" w:rsidRDefault="00B251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0DB72" w14:textId="77777777" w:rsidR="00B25142" w:rsidRDefault="00B2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E0836" w14:textId="77777777" w:rsidR="00D9331E" w:rsidRDefault="00D9331E">
      <w:r>
        <w:separator/>
      </w:r>
    </w:p>
  </w:footnote>
  <w:footnote w:type="continuationSeparator" w:id="0">
    <w:p w14:paraId="72624A30" w14:textId="77777777" w:rsidR="00D9331E" w:rsidRDefault="00D93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55C14" w14:textId="77777777" w:rsidR="00B25142" w:rsidRDefault="00B25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D1912" w14:textId="77777777" w:rsidR="00B25142" w:rsidRDefault="00B25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0BCE8" w14:textId="77777777" w:rsidR="00B25142" w:rsidRDefault="00B25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2E73C1"/>
    <w:multiLevelType w:val="hybridMultilevel"/>
    <w:tmpl w:val="2BE2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07D6D"/>
    <w:multiLevelType w:val="hybridMultilevel"/>
    <w:tmpl w:val="9A66D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0F77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05B23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3E27"/>
    <w:rsid w:val="003161A5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39F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D7F96"/>
    <w:rsid w:val="005E1921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06E5"/>
    <w:rsid w:val="007F558C"/>
    <w:rsid w:val="00801CD4"/>
    <w:rsid w:val="00814300"/>
    <w:rsid w:val="00834C10"/>
    <w:rsid w:val="008355B2"/>
    <w:rsid w:val="00836153"/>
    <w:rsid w:val="00845AF7"/>
    <w:rsid w:val="0085454F"/>
    <w:rsid w:val="008B47CA"/>
    <w:rsid w:val="008B63F8"/>
    <w:rsid w:val="008C5C12"/>
    <w:rsid w:val="008E5BA7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9C436D"/>
    <w:rsid w:val="009E2B95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25142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23074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9331E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161DF"/>
    <w:rsid w:val="00E220A0"/>
    <w:rsid w:val="00E30A1A"/>
    <w:rsid w:val="00E5759A"/>
    <w:rsid w:val="00E651E3"/>
    <w:rsid w:val="00E72766"/>
    <w:rsid w:val="00E7315B"/>
    <w:rsid w:val="00E77EE2"/>
    <w:rsid w:val="00E8429E"/>
    <w:rsid w:val="00E877C8"/>
    <w:rsid w:val="00E91A2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19BE7844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2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BF52-8D9A-4FA3-8874-2369C6E4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2671</Words>
  <Characters>15227</Characters>
  <Application>Microsoft Office Word</Application>
  <DocSecurity>0</DocSecurity>
  <PresentationFormat/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17863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John Alamina</cp:lastModifiedBy>
  <cp:revision>3</cp:revision>
  <cp:lastPrinted>2021-01-28T05:02:00Z</cp:lastPrinted>
  <dcterms:created xsi:type="dcterms:W3CDTF">2021-01-28T05:02:00Z</dcterms:created>
  <dcterms:modified xsi:type="dcterms:W3CDTF">2021-01-28T05:09:00Z</dcterms:modified>
  <cp:category/>
</cp:coreProperties>
</file>